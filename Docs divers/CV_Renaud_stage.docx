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E210D4" w14:textId="25D7BEB7" w:rsidR="00172EC5" w:rsidRDefault="003740C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140184" wp14:editId="03DBD0C1">
                <wp:simplePos x="0" y="0"/>
                <wp:positionH relativeFrom="page">
                  <wp:posOffset>-342900</wp:posOffset>
                </wp:positionH>
                <wp:positionV relativeFrom="paragraph">
                  <wp:posOffset>-261619</wp:posOffset>
                </wp:positionV>
                <wp:extent cx="8426450" cy="1085850"/>
                <wp:effectExtent l="19050" t="19050" r="12700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6450" cy="1085850"/>
                        </a:xfrm>
                        <a:prstGeom prst="rect">
                          <a:avLst/>
                        </a:prstGeom>
                        <a:solidFill>
                          <a:srgbClr val="CCECFF"/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936E1D" w14:textId="3444CBCF" w:rsidR="009C0F02" w:rsidRPr="00B139B0" w:rsidRDefault="00FB2207" w:rsidP="009C0F02">
                            <w:pPr>
                              <w:ind w:left="3969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B139B0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>Renaud COLOMAR</w:t>
                            </w:r>
                          </w:p>
                          <w:p w14:paraId="76F41052" w14:textId="77777777" w:rsidR="009C0F02" w:rsidRPr="003740CF" w:rsidRDefault="009C0F02" w:rsidP="009C0F02">
                            <w:pPr>
                              <w:ind w:left="3969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0C230610" w14:textId="668CF998" w:rsidR="009C0F02" w:rsidRPr="00B139B0" w:rsidRDefault="00C57842" w:rsidP="009C0F02">
                            <w:pPr>
                              <w:ind w:left="3969"/>
                              <w:jc w:val="center"/>
                              <w:rPr>
                                <w:b/>
                                <w:bCs/>
                                <w:smallCaps/>
                                <w:sz w:val="36"/>
                                <w:szCs w:val="36"/>
                              </w:rPr>
                            </w:pPr>
                            <w:r w:rsidRPr="00B139B0">
                              <w:rPr>
                                <w:b/>
                                <w:bCs/>
                                <w:smallCaps/>
                                <w:sz w:val="36"/>
                                <w:szCs w:val="36"/>
                              </w:rPr>
                              <w:t xml:space="preserve">DEVELOPPEUR WEB / </w:t>
                            </w:r>
                            <w:r w:rsidR="00C10297" w:rsidRPr="00B139B0">
                              <w:rPr>
                                <w:b/>
                                <w:bCs/>
                                <w:smallCaps/>
                                <w:sz w:val="36"/>
                                <w:szCs w:val="36"/>
                              </w:rPr>
                              <w:t xml:space="preserve">WEB </w:t>
                            </w:r>
                            <w:r w:rsidRPr="00B139B0">
                              <w:rPr>
                                <w:b/>
                                <w:bCs/>
                                <w:smallCaps/>
                                <w:sz w:val="36"/>
                                <w:szCs w:val="36"/>
                              </w:rPr>
                              <w:t>MOBILE</w:t>
                            </w:r>
                          </w:p>
                          <w:p w14:paraId="5F2050BC" w14:textId="42BFD291" w:rsidR="009C0F02" w:rsidRPr="003740CF" w:rsidRDefault="003740CF" w:rsidP="009C0F02">
                            <w:pPr>
                              <w:ind w:left="3969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Stage du 25 avril 2022 au 24 juin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4018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27pt;margin-top:-20.6pt;width:663.5pt;height:85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" fillcolor="#ccecff" strokecolor="white [3212]" strokeweight="3pt">
                <v:textbox>
                  <w:txbxContent>
                    <w:p w14:paraId="14936E1D" w14:textId="3444CBCF" w:rsidR="009C0F02" w:rsidRPr="00B139B0" w:rsidRDefault="00FB2207" w:rsidP="009C0F02">
                      <w:pPr>
                        <w:ind w:left="3969"/>
                        <w:jc w:val="center"/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</w:pPr>
                      <w:r w:rsidRPr="00B139B0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>Renaud COLOMAR</w:t>
                      </w:r>
                    </w:p>
                    <w:p w14:paraId="76F41052" w14:textId="77777777" w:rsidR="009C0F02" w:rsidRPr="003740CF" w:rsidRDefault="009C0F02" w:rsidP="009C0F02">
                      <w:pPr>
                        <w:ind w:left="3969"/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  <w:p w14:paraId="0C230610" w14:textId="668CF998" w:rsidR="009C0F02" w:rsidRPr="00B139B0" w:rsidRDefault="00C57842" w:rsidP="009C0F02">
                      <w:pPr>
                        <w:ind w:left="3969"/>
                        <w:jc w:val="center"/>
                        <w:rPr>
                          <w:b/>
                          <w:bCs/>
                          <w:smallCaps/>
                          <w:sz w:val="36"/>
                          <w:szCs w:val="36"/>
                        </w:rPr>
                      </w:pPr>
                      <w:r w:rsidRPr="00B139B0">
                        <w:rPr>
                          <w:b/>
                          <w:bCs/>
                          <w:smallCaps/>
                          <w:sz w:val="36"/>
                          <w:szCs w:val="36"/>
                        </w:rPr>
                        <w:t xml:space="preserve">DEVELOPPEUR WEB / </w:t>
                      </w:r>
                      <w:r w:rsidR="00C10297" w:rsidRPr="00B139B0">
                        <w:rPr>
                          <w:b/>
                          <w:bCs/>
                          <w:smallCaps/>
                          <w:sz w:val="36"/>
                          <w:szCs w:val="36"/>
                        </w:rPr>
                        <w:t xml:space="preserve">WEB </w:t>
                      </w:r>
                      <w:r w:rsidRPr="00B139B0">
                        <w:rPr>
                          <w:b/>
                          <w:bCs/>
                          <w:smallCaps/>
                          <w:sz w:val="36"/>
                          <w:szCs w:val="36"/>
                        </w:rPr>
                        <w:t>MOBILE</w:t>
                      </w:r>
                    </w:p>
                    <w:p w14:paraId="5F2050BC" w14:textId="42BFD291" w:rsidR="009C0F02" w:rsidRPr="003740CF" w:rsidRDefault="003740CF" w:rsidP="009C0F02">
                      <w:pPr>
                        <w:ind w:left="3969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Stage du 25 avril 2022 au 24 juin 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D415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866D04" wp14:editId="2C160440">
                <wp:simplePos x="0" y="0"/>
                <wp:positionH relativeFrom="column">
                  <wp:posOffset>-838835</wp:posOffset>
                </wp:positionH>
                <wp:positionV relativeFrom="paragraph">
                  <wp:posOffset>2094865</wp:posOffset>
                </wp:positionV>
                <wp:extent cx="2425700" cy="762762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7627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AA03AD" w14:textId="4EBDE5DE" w:rsidR="009C0F02" w:rsidRPr="009C0F02" w:rsidRDefault="009C0F02" w:rsidP="009C0F0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28"/>
                                <w:u w:val="single"/>
                              </w:rPr>
                            </w:pPr>
                            <w:r w:rsidRPr="009C0F02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28"/>
                                <w:u w:val="single"/>
                              </w:rPr>
                              <w:t>COORDONNEES</w:t>
                            </w:r>
                          </w:p>
                          <w:p w14:paraId="4B85E2E6" w14:textId="6A5E5CB5" w:rsidR="009C0F02" w:rsidRDefault="009C0F0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</w:p>
                          <w:p w14:paraId="61598F8E" w14:textId="77777777" w:rsidR="0054333B" w:rsidRPr="005F1AC4" w:rsidRDefault="009C0F02" w:rsidP="009C0F02">
                            <w:pPr>
                              <w:tabs>
                                <w:tab w:val="left" w:pos="993"/>
                              </w:tabs>
                              <w:rPr>
                                <w:noProof/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 w:rsidRPr="005F1AC4">
                              <w:rPr>
                                <w:noProof/>
                                <w:color w:val="FFFFFF" w:themeColor="background1"/>
                                <w:sz w:val="32"/>
                                <w:szCs w:val="28"/>
                                <w:lang w:eastAsia="fr-FR"/>
                              </w:rPr>
                              <w:drawing>
                                <wp:inline distT="0" distB="0" distL="0" distR="0" wp14:anchorId="51E376FC" wp14:editId="36A31BDF">
                                  <wp:extent cx="419100" cy="419100"/>
                                  <wp:effectExtent l="0" t="0" r="0" b="0"/>
                                  <wp:docPr id="5" name="Graphique 5" descr="Adresse de courri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email.sv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9100" cy="419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F1AC4">
                              <w:rPr>
                                <w:noProof/>
                                <w:color w:val="FFFFFF" w:themeColor="background1"/>
                                <w:sz w:val="32"/>
                                <w:szCs w:val="28"/>
                              </w:rPr>
                              <w:tab/>
                            </w:r>
                          </w:p>
                          <w:p w14:paraId="07456445" w14:textId="4E27C3E2" w:rsidR="009C0F02" w:rsidRPr="005F1AC4" w:rsidRDefault="00126758" w:rsidP="009C0F02">
                            <w:pPr>
                              <w:tabs>
                                <w:tab w:val="left" w:pos="993"/>
                              </w:tabs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F1AC4"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t>Renaud.colomar@gmail.com</w:t>
                            </w:r>
                          </w:p>
                          <w:p w14:paraId="4758BF3E" w14:textId="77777777" w:rsidR="0054333B" w:rsidRPr="005F1AC4" w:rsidRDefault="009C0F02" w:rsidP="009C0F02">
                            <w:pPr>
                              <w:tabs>
                                <w:tab w:val="left" w:pos="993"/>
                              </w:tabs>
                              <w:rPr>
                                <w:noProof/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 w:rsidRPr="005F1AC4">
                              <w:rPr>
                                <w:noProof/>
                                <w:color w:val="FFFFFF" w:themeColor="background1"/>
                                <w:sz w:val="32"/>
                                <w:szCs w:val="28"/>
                                <w:lang w:eastAsia="fr-FR"/>
                              </w:rPr>
                              <w:drawing>
                                <wp:inline distT="0" distB="0" distL="0" distR="0" wp14:anchorId="6663D037" wp14:editId="4E8F29D1">
                                  <wp:extent cx="431800" cy="431800"/>
                                  <wp:effectExtent l="0" t="0" r="6350" b="0"/>
                                  <wp:docPr id="6" name="Graphique 6" descr="Télépho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telephone.sv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1800" cy="431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F1AC4">
                              <w:rPr>
                                <w:noProof/>
                                <w:color w:val="FFFFFF" w:themeColor="background1"/>
                                <w:sz w:val="32"/>
                                <w:szCs w:val="28"/>
                              </w:rPr>
                              <w:tab/>
                            </w:r>
                          </w:p>
                          <w:p w14:paraId="6AC7B224" w14:textId="2C14E9BE" w:rsidR="009C0F02" w:rsidRPr="00B139B0" w:rsidRDefault="00126758" w:rsidP="009C0F02">
                            <w:pPr>
                              <w:tabs>
                                <w:tab w:val="left" w:pos="993"/>
                              </w:tabs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139B0"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t>06.59.38.48.59</w:t>
                            </w:r>
                          </w:p>
                          <w:p w14:paraId="1CF56542" w14:textId="77777777" w:rsidR="0054333B" w:rsidRPr="005F1AC4" w:rsidRDefault="009C0F02" w:rsidP="003C0F74">
                            <w:pPr>
                              <w:tabs>
                                <w:tab w:val="left" w:pos="993"/>
                              </w:tabs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 w:rsidRPr="005F1AC4">
                              <w:rPr>
                                <w:noProof/>
                                <w:color w:val="FFFFFF" w:themeColor="background1"/>
                                <w:sz w:val="32"/>
                                <w:szCs w:val="28"/>
                                <w:lang w:eastAsia="fr-FR"/>
                              </w:rPr>
                              <w:drawing>
                                <wp:inline distT="0" distB="0" distL="0" distR="0" wp14:anchorId="4E1FB7C5" wp14:editId="13A12F60">
                                  <wp:extent cx="431800" cy="431800"/>
                                  <wp:effectExtent l="0" t="0" r="0" b="0"/>
                                  <wp:docPr id="7" name="Graphique 7" descr="Marqu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marker.sv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1800" cy="431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C0F74" w:rsidRPr="005F1AC4"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tab/>
                            </w:r>
                          </w:p>
                          <w:p w14:paraId="0BE0C1B6" w14:textId="77777777" w:rsidR="00C10297" w:rsidRPr="00B139B0" w:rsidRDefault="00C10297" w:rsidP="0054333B">
                            <w:pPr>
                              <w:tabs>
                                <w:tab w:val="left" w:pos="993"/>
                              </w:tabs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139B0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Résidence Cœur de Thau</w:t>
                            </w:r>
                          </w:p>
                          <w:p w14:paraId="29EBFC33" w14:textId="487417F1" w:rsidR="009C0F02" w:rsidRPr="00B139B0" w:rsidRDefault="00126758" w:rsidP="0054333B">
                            <w:pPr>
                              <w:tabs>
                                <w:tab w:val="left" w:pos="993"/>
                              </w:tabs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139B0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3 Ave Alfred </w:t>
                            </w:r>
                            <w:proofErr w:type="spellStart"/>
                            <w:r w:rsidRPr="00B139B0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Bouat</w:t>
                            </w:r>
                            <w:proofErr w:type="spellEnd"/>
                          </w:p>
                          <w:p w14:paraId="177E09A2" w14:textId="489CE247" w:rsidR="00126758" w:rsidRPr="00B139B0" w:rsidRDefault="00126758" w:rsidP="0054333B">
                            <w:pPr>
                              <w:tabs>
                                <w:tab w:val="left" w:pos="993"/>
                              </w:tabs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139B0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34140 - BOUZIGUES</w:t>
                            </w:r>
                          </w:p>
                          <w:p w14:paraId="4F3E3F1A" w14:textId="77777777" w:rsidR="00495707" w:rsidRPr="005F1AC4" w:rsidRDefault="00495707">
                            <w:pPr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</w:p>
                          <w:p w14:paraId="04EA1F16" w14:textId="6FA278CD" w:rsidR="00495707" w:rsidRPr="00B139B0" w:rsidRDefault="00BC16C8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139B0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Permis A et B</w:t>
                            </w:r>
                          </w:p>
                          <w:p w14:paraId="74547ACD" w14:textId="77777777" w:rsidR="00E81D33" w:rsidRPr="0054333B" w:rsidRDefault="00E81D3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0"/>
                              </w:rPr>
                            </w:pPr>
                          </w:p>
                          <w:p w14:paraId="2CD20A4D" w14:textId="7C0F3911" w:rsidR="003C0F74" w:rsidRPr="009C0F02" w:rsidRDefault="003C0F74" w:rsidP="003C0F7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28"/>
                                <w:u w:val="single"/>
                              </w:rPr>
                              <w:t>CENTRES D’INTERETS</w:t>
                            </w:r>
                          </w:p>
                          <w:p w14:paraId="7BE6AEAE" w14:textId="77777777" w:rsidR="003C0F74" w:rsidRDefault="003C0F7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</w:p>
                          <w:p w14:paraId="5598291D" w14:textId="77777777" w:rsidR="00BC16C8" w:rsidRPr="00BC16C8" w:rsidRDefault="00BC16C8" w:rsidP="001766AF">
                            <w:pPr>
                              <w:rPr>
                                <w:bCs/>
                                <w:color w:val="FFFFFF" w:themeColor="background1"/>
                                <w:szCs w:val="24"/>
                              </w:rPr>
                            </w:pPr>
                          </w:p>
                          <w:p w14:paraId="6CB62713" w14:textId="3D3E48AC" w:rsidR="001766AF" w:rsidRPr="00B139B0" w:rsidRDefault="00472311" w:rsidP="001766AF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139B0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Pratique de la </w:t>
                            </w:r>
                            <w:r w:rsidR="001766AF" w:rsidRPr="00B139B0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Guitare</w:t>
                            </w:r>
                          </w:p>
                          <w:p w14:paraId="1F39777C" w14:textId="5D0E0D63" w:rsidR="001766AF" w:rsidRDefault="00BC16C8" w:rsidP="001766AF">
                            <w:pPr>
                              <w:rPr>
                                <w:bCs/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color w:val="FFFFFF" w:themeColor="background1"/>
                                <w:szCs w:val="24"/>
                              </w:rPr>
                              <w:t>Classique et folk</w:t>
                            </w:r>
                          </w:p>
                          <w:p w14:paraId="2CC001B3" w14:textId="77777777" w:rsidR="00BC16C8" w:rsidRPr="00BC16C8" w:rsidRDefault="00BC16C8" w:rsidP="001766AF">
                            <w:pPr>
                              <w:rPr>
                                <w:bCs/>
                                <w:color w:val="FFFFFF" w:themeColor="background1"/>
                                <w:szCs w:val="24"/>
                              </w:rPr>
                            </w:pPr>
                          </w:p>
                          <w:p w14:paraId="7AA98552" w14:textId="4EAD51FD" w:rsidR="001766AF" w:rsidRPr="00B139B0" w:rsidRDefault="00472311" w:rsidP="001766AF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139B0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Pratique de </w:t>
                            </w:r>
                            <w:r w:rsidR="001766AF" w:rsidRPr="00B139B0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Moto</w:t>
                            </w:r>
                          </w:p>
                          <w:p w14:paraId="4810F03C" w14:textId="5B281AA6" w:rsidR="001766AF" w:rsidRDefault="00BC16C8" w:rsidP="001766AF">
                            <w:pPr>
                              <w:rPr>
                                <w:bCs/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color w:val="FFFFFF" w:themeColor="background1"/>
                                <w:szCs w:val="24"/>
                              </w:rPr>
                              <w:t>Ballades et road trip.</w:t>
                            </w:r>
                          </w:p>
                          <w:p w14:paraId="21A13F8D" w14:textId="77777777" w:rsidR="00BC16C8" w:rsidRPr="00BC16C8" w:rsidRDefault="00BC16C8" w:rsidP="001766AF">
                            <w:pPr>
                              <w:rPr>
                                <w:bCs/>
                                <w:color w:val="FFFFFF" w:themeColor="background1"/>
                                <w:szCs w:val="24"/>
                              </w:rPr>
                            </w:pPr>
                          </w:p>
                          <w:p w14:paraId="4CDD1606" w14:textId="77777777" w:rsidR="001766AF" w:rsidRPr="00B139B0" w:rsidRDefault="001766AF" w:rsidP="001766AF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139B0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Randonnée</w:t>
                            </w:r>
                          </w:p>
                          <w:p w14:paraId="1F307155" w14:textId="4AF84E7E" w:rsidR="003C0F74" w:rsidRDefault="00BC16C8">
                            <w:pPr>
                              <w:rPr>
                                <w:bCs/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color w:val="FFFFFF" w:themeColor="background1"/>
                                <w:szCs w:val="24"/>
                              </w:rPr>
                              <w:t>En montagne : Cévennes et Pyrénées</w:t>
                            </w:r>
                          </w:p>
                          <w:p w14:paraId="06EDA683" w14:textId="77777777" w:rsidR="00BC16C8" w:rsidRPr="00BC16C8" w:rsidRDefault="00BC16C8">
                            <w:pPr>
                              <w:rPr>
                                <w:bCs/>
                                <w:color w:val="FFFFFF" w:themeColor="background1"/>
                                <w:szCs w:val="24"/>
                              </w:rPr>
                            </w:pPr>
                          </w:p>
                          <w:p w14:paraId="4B706695" w14:textId="5E2235B4" w:rsidR="003C0F74" w:rsidRPr="00B139B0" w:rsidRDefault="0094140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139B0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Voile</w:t>
                            </w:r>
                          </w:p>
                          <w:p w14:paraId="7FBF964A" w14:textId="40E3B5B0" w:rsidR="009C0F02" w:rsidRPr="00BC16C8" w:rsidRDefault="00BC16C8">
                            <w:pPr>
                              <w:rPr>
                                <w:bCs/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color w:val="FFFFFF" w:themeColor="background1"/>
                                <w:szCs w:val="24"/>
                              </w:rPr>
                              <w:t xml:space="preserve">Navigation sur </w:t>
                            </w:r>
                            <w:proofErr w:type="gramStart"/>
                            <w:r>
                              <w:rPr>
                                <w:bCs/>
                                <w:color w:val="FFFFFF" w:themeColor="background1"/>
                                <w:szCs w:val="24"/>
                              </w:rPr>
                              <w:t>voiliers  de</w:t>
                            </w:r>
                            <w:proofErr w:type="gramEnd"/>
                            <w:r>
                              <w:rPr>
                                <w:bCs/>
                                <w:color w:val="FFFFFF" w:themeColor="background1"/>
                                <w:szCs w:val="24"/>
                              </w:rPr>
                              <w:t xml:space="preserve"> 6 à 10m</w:t>
                            </w:r>
                          </w:p>
                          <w:p w14:paraId="5B2A18E4" w14:textId="6F583BCF" w:rsidR="009C0F02" w:rsidRDefault="009C0F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6866D04" id="Zone de texte 4" o:spid="_x0000_s1027" type="#_x0000_t202" style="position:absolute;margin-left:-66.05pt;margin-top:164.95pt;width:191pt;height:60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" filled="f" stroked="f" strokeweight=".5pt">
                <v:textbox>
                  <w:txbxContent>
                    <w:p w14:paraId="44AA03AD" w14:textId="4EBDE5DE" w:rsidR="009C0F02" w:rsidRPr="009C0F02" w:rsidRDefault="009C0F02" w:rsidP="009C0F0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28"/>
                          <w:u w:val="single"/>
                        </w:rPr>
                      </w:pPr>
                      <w:r w:rsidRPr="009C0F02">
                        <w:rPr>
                          <w:b/>
                          <w:bCs/>
                          <w:color w:val="FFFFFF" w:themeColor="background1"/>
                          <w:sz w:val="32"/>
                          <w:szCs w:val="28"/>
                          <w:u w:val="single"/>
                        </w:rPr>
                        <w:t>COORDONNEES</w:t>
                      </w:r>
                    </w:p>
                    <w:p w14:paraId="4B85E2E6" w14:textId="6A5E5CB5" w:rsidR="009C0F02" w:rsidRDefault="009C0F02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28"/>
                        </w:rPr>
                      </w:pPr>
                    </w:p>
                    <w:p w14:paraId="61598F8E" w14:textId="77777777" w:rsidR="0054333B" w:rsidRPr="005F1AC4" w:rsidRDefault="009C0F02" w:rsidP="009C0F02">
                      <w:pPr>
                        <w:tabs>
                          <w:tab w:val="left" w:pos="993"/>
                        </w:tabs>
                        <w:rPr>
                          <w:noProof/>
                          <w:color w:val="FFFFFF" w:themeColor="background1"/>
                          <w:sz w:val="32"/>
                          <w:szCs w:val="28"/>
                        </w:rPr>
                      </w:pPr>
                      <w:r w:rsidRPr="005F1AC4">
                        <w:rPr>
                          <w:noProof/>
                          <w:color w:val="FFFFFF" w:themeColor="background1"/>
                          <w:sz w:val="32"/>
                          <w:szCs w:val="28"/>
                          <w:lang w:eastAsia="fr-FR"/>
                        </w:rPr>
                        <w:drawing>
                          <wp:inline distT="0" distB="0" distL="0" distR="0" wp14:anchorId="51E376FC" wp14:editId="36A31BDF">
                            <wp:extent cx="419100" cy="419100"/>
                            <wp:effectExtent l="0" t="0" r="0" b="0"/>
                            <wp:docPr id="5" name="Graphique 5" descr="Adresse de courri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email.sv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9100" cy="419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F1AC4">
                        <w:rPr>
                          <w:noProof/>
                          <w:color w:val="FFFFFF" w:themeColor="background1"/>
                          <w:sz w:val="32"/>
                          <w:szCs w:val="28"/>
                        </w:rPr>
                        <w:tab/>
                      </w:r>
                    </w:p>
                    <w:p w14:paraId="07456445" w14:textId="4E27C3E2" w:rsidR="009C0F02" w:rsidRPr="005F1AC4" w:rsidRDefault="00126758" w:rsidP="009C0F02">
                      <w:pPr>
                        <w:tabs>
                          <w:tab w:val="left" w:pos="993"/>
                        </w:tabs>
                        <w:rPr>
                          <w:noProof/>
                          <w:color w:val="FFFFFF" w:themeColor="background1"/>
                          <w:sz w:val="28"/>
                          <w:szCs w:val="28"/>
                        </w:rPr>
                      </w:pPr>
                      <w:r w:rsidRPr="005F1AC4">
                        <w:rPr>
                          <w:noProof/>
                          <w:color w:val="FFFFFF" w:themeColor="background1"/>
                          <w:sz w:val="28"/>
                          <w:szCs w:val="28"/>
                        </w:rPr>
                        <w:t>Renaud.colomar@gmail.com</w:t>
                      </w:r>
                    </w:p>
                    <w:p w14:paraId="4758BF3E" w14:textId="77777777" w:rsidR="0054333B" w:rsidRPr="005F1AC4" w:rsidRDefault="009C0F02" w:rsidP="009C0F02">
                      <w:pPr>
                        <w:tabs>
                          <w:tab w:val="left" w:pos="993"/>
                        </w:tabs>
                        <w:rPr>
                          <w:noProof/>
                          <w:color w:val="FFFFFF" w:themeColor="background1"/>
                          <w:sz w:val="32"/>
                          <w:szCs w:val="28"/>
                        </w:rPr>
                      </w:pPr>
                      <w:r w:rsidRPr="005F1AC4">
                        <w:rPr>
                          <w:noProof/>
                          <w:color w:val="FFFFFF" w:themeColor="background1"/>
                          <w:sz w:val="32"/>
                          <w:szCs w:val="28"/>
                          <w:lang w:eastAsia="fr-FR"/>
                        </w:rPr>
                        <w:drawing>
                          <wp:inline distT="0" distB="0" distL="0" distR="0" wp14:anchorId="6663D037" wp14:editId="4E8F29D1">
                            <wp:extent cx="431800" cy="431800"/>
                            <wp:effectExtent l="0" t="0" r="6350" b="0"/>
                            <wp:docPr id="6" name="Graphique 6" descr="Télépho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telephone.sv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1800" cy="431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F1AC4">
                        <w:rPr>
                          <w:noProof/>
                          <w:color w:val="FFFFFF" w:themeColor="background1"/>
                          <w:sz w:val="32"/>
                          <w:szCs w:val="28"/>
                        </w:rPr>
                        <w:tab/>
                      </w:r>
                    </w:p>
                    <w:p w14:paraId="6AC7B224" w14:textId="2C14E9BE" w:rsidR="009C0F02" w:rsidRPr="00B139B0" w:rsidRDefault="00126758" w:rsidP="009C0F02">
                      <w:pPr>
                        <w:tabs>
                          <w:tab w:val="left" w:pos="993"/>
                        </w:tabs>
                        <w:rPr>
                          <w:noProof/>
                          <w:color w:val="FFFFFF" w:themeColor="background1"/>
                          <w:sz w:val="28"/>
                          <w:szCs w:val="28"/>
                        </w:rPr>
                      </w:pPr>
                      <w:r w:rsidRPr="00B139B0">
                        <w:rPr>
                          <w:noProof/>
                          <w:color w:val="FFFFFF" w:themeColor="background1"/>
                          <w:sz w:val="28"/>
                          <w:szCs w:val="28"/>
                        </w:rPr>
                        <w:t>06.59.38.48.59</w:t>
                      </w:r>
                    </w:p>
                    <w:p w14:paraId="1CF56542" w14:textId="77777777" w:rsidR="0054333B" w:rsidRPr="005F1AC4" w:rsidRDefault="009C0F02" w:rsidP="003C0F74">
                      <w:pPr>
                        <w:tabs>
                          <w:tab w:val="left" w:pos="993"/>
                        </w:tabs>
                        <w:rPr>
                          <w:color w:val="FFFFFF" w:themeColor="background1"/>
                          <w:sz w:val="32"/>
                          <w:szCs w:val="28"/>
                        </w:rPr>
                      </w:pPr>
                      <w:r w:rsidRPr="005F1AC4">
                        <w:rPr>
                          <w:noProof/>
                          <w:color w:val="FFFFFF" w:themeColor="background1"/>
                          <w:sz w:val="32"/>
                          <w:szCs w:val="28"/>
                          <w:lang w:eastAsia="fr-FR"/>
                        </w:rPr>
                        <w:drawing>
                          <wp:inline distT="0" distB="0" distL="0" distR="0" wp14:anchorId="4E1FB7C5" wp14:editId="13A12F60">
                            <wp:extent cx="431800" cy="431800"/>
                            <wp:effectExtent l="0" t="0" r="0" b="0"/>
                            <wp:docPr id="7" name="Graphique 7" descr="Marqu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marker.sv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1800" cy="431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C0F74" w:rsidRPr="005F1AC4">
                        <w:rPr>
                          <w:color w:val="FFFFFF" w:themeColor="background1"/>
                          <w:sz w:val="32"/>
                          <w:szCs w:val="28"/>
                        </w:rPr>
                        <w:tab/>
                      </w:r>
                    </w:p>
                    <w:p w14:paraId="0BE0C1B6" w14:textId="77777777" w:rsidR="00C10297" w:rsidRPr="00B139B0" w:rsidRDefault="00C10297" w:rsidP="0054333B">
                      <w:pPr>
                        <w:tabs>
                          <w:tab w:val="left" w:pos="993"/>
                        </w:tabs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B139B0">
                        <w:rPr>
                          <w:color w:val="FFFFFF" w:themeColor="background1"/>
                          <w:sz w:val="28"/>
                          <w:szCs w:val="28"/>
                        </w:rPr>
                        <w:t>Résidence Cœur de Thau</w:t>
                      </w:r>
                    </w:p>
                    <w:p w14:paraId="29EBFC33" w14:textId="487417F1" w:rsidR="009C0F02" w:rsidRPr="00B139B0" w:rsidRDefault="00126758" w:rsidP="0054333B">
                      <w:pPr>
                        <w:tabs>
                          <w:tab w:val="left" w:pos="993"/>
                        </w:tabs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B139B0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3 Ave Alfred </w:t>
                      </w:r>
                      <w:proofErr w:type="spellStart"/>
                      <w:r w:rsidRPr="00B139B0">
                        <w:rPr>
                          <w:color w:val="FFFFFF" w:themeColor="background1"/>
                          <w:sz w:val="28"/>
                          <w:szCs w:val="28"/>
                        </w:rPr>
                        <w:t>Bouat</w:t>
                      </w:r>
                      <w:proofErr w:type="spellEnd"/>
                    </w:p>
                    <w:p w14:paraId="177E09A2" w14:textId="489CE247" w:rsidR="00126758" w:rsidRPr="00B139B0" w:rsidRDefault="00126758" w:rsidP="0054333B">
                      <w:pPr>
                        <w:tabs>
                          <w:tab w:val="left" w:pos="993"/>
                        </w:tabs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B139B0">
                        <w:rPr>
                          <w:color w:val="FFFFFF" w:themeColor="background1"/>
                          <w:sz w:val="28"/>
                          <w:szCs w:val="28"/>
                        </w:rPr>
                        <w:t>34140 - BOUZIGUES</w:t>
                      </w:r>
                    </w:p>
                    <w:p w14:paraId="4F3E3F1A" w14:textId="77777777" w:rsidR="00495707" w:rsidRPr="005F1AC4" w:rsidRDefault="00495707">
                      <w:pPr>
                        <w:rPr>
                          <w:color w:val="FFFFFF" w:themeColor="background1"/>
                          <w:sz w:val="32"/>
                          <w:szCs w:val="28"/>
                        </w:rPr>
                      </w:pPr>
                    </w:p>
                    <w:p w14:paraId="04EA1F16" w14:textId="6FA278CD" w:rsidR="00495707" w:rsidRPr="00B139B0" w:rsidRDefault="00BC16C8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B139B0">
                        <w:rPr>
                          <w:color w:val="FFFFFF" w:themeColor="background1"/>
                          <w:sz w:val="28"/>
                          <w:szCs w:val="28"/>
                        </w:rPr>
                        <w:t>Permis A et B</w:t>
                      </w:r>
                    </w:p>
                    <w:p w14:paraId="74547ACD" w14:textId="77777777" w:rsidR="00E81D33" w:rsidRPr="0054333B" w:rsidRDefault="00E81D33">
                      <w:pPr>
                        <w:rPr>
                          <w:b/>
                          <w:bCs/>
                          <w:color w:val="FFFFFF" w:themeColor="background1"/>
                          <w:sz w:val="44"/>
                          <w:szCs w:val="40"/>
                        </w:rPr>
                      </w:pPr>
                    </w:p>
                    <w:p w14:paraId="2CD20A4D" w14:textId="7C0F3911" w:rsidR="003C0F74" w:rsidRPr="009C0F02" w:rsidRDefault="003C0F74" w:rsidP="003C0F7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28"/>
                          <w:u w:val="single"/>
                        </w:rPr>
                        <w:t>CENTRES D’INTERETS</w:t>
                      </w:r>
                    </w:p>
                    <w:p w14:paraId="7BE6AEAE" w14:textId="77777777" w:rsidR="003C0F74" w:rsidRDefault="003C0F74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28"/>
                        </w:rPr>
                      </w:pPr>
                    </w:p>
                    <w:p w14:paraId="5598291D" w14:textId="77777777" w:rsidR="00BC16C8" w:rsidRPr="00BC16C8" w:rsidRDefault="00BC16C8" w:rsidP="001766AF">
                      <w:pPr>
                        <w:rPr>
                          <w:bCs/>
                          <w:color w:val="FFFFFF" w:themeColor="background1"/>
                          <w:szCs w:val="24"/>
                        </w:rPr>
                      </w:pPr>
                    </w:p>
                    <w:p w14:paraId="6CB62713" w14:textId="3D3E48AC" w:rsidR="001766AF" w:rsidRPr="00B139B0" w:rsidRDefault="00472311" w:rsidP="001766AF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B139B0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Pratique de la </w:t>
                      </w:r>
                      <w:r w:rsidR="001766AF" w:rsidRPr="00B139B0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Guitare</w:t>
                      </w:r>
                    </w:p>
                    <w:p w14:paraId="1F39777C" w14:textId="5D0E0D63" w:rsidR="001766AF" w:rsidRDefault="00BC16C8" w:rsidP="001766AF">
                      <w:pPr>
                        <w:rPr>
                          <w:bCs/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bCs/>
                          <w:color w:val="FFFFFF" w:themeColor="background1"/>
                          <w:szCs w:val="24"/>
                        </w:rPr>
                        <w:t>Classique et folk</w:t>
                      </w:r>
                    </w:p>
                    <w:p w14:paraId="2CC001B3" w14:textId="77777777" w:rsidR="00BC16C8" w:rsidRPr="00BC16C8" w:rsidRDefault="00BC16C8" w:rsidP="001766AF">
                      <w:pPr>
                        <w:rPr>
                          <w:bCs/>
                          <w:color w:val="FFFFFF" w:themeColor="background1"/>
                          <w:szCs w:val="24"/>
                        </w:rPr>
                      </w:pPr>
                    </w:p>
                    <w:p w14:paraId="7AA98552" w14:textId="4EAD51FD" w:rsidR="001766AF" w:rsidRPr="00B139B0" w:rsidRDefault="00472311" w:rsidP="001766AF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B139B0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Pratique de </w:t>
                      </w:r>
                      <w:r w:rsidR="001766AF" w:rsidRPr="00B139B0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Moto</w:t>
                      </w:r>
                    </w:p>
                    <w:p w14:paraId="4810F03C" w14:textId="5B281AA6" w:rsidR="001766AF" w:rsidRDefault="00BC16C8" w:rsidP="001766AF">
                      <w:pPr>
                        <w:rPr>
                          <w:bCs/>
                          <w:color w:val="FFFFFF" w:themeColor="background1"/>
                          <w:szCs w:val="24"/>
                        </w:rPr>
                      </w:pPr>
                      <w:proofErr w:type="gramStart"/>
                      <w:r>
                        <w:rPr>
                          <w:bCs/>
                          <w:color w:val="FFFFFF" w:themeColor="background1"/>
                          <w:szCs w:val="24"/>
                        </w:rPr>
                        <w:t>Ballades</w:t>
                      </w:r>
                      <w:proofErr w:type="gramEnd"/>
                      <w:r>
                        <w:rPr>
                          <w:bCs/>
                          <w:color w:val="FFFFFF" w:themeColor="background1"/>
                          <w:szCs w:val="24"/>
                        </w:rPr>
                        <w:t xml:space="preserve"> et road trip.</w:t>
                      </w:r>
                    </w:p>
                    <w:p w14:paraId="21A13F8D" w14:textId="77777777" w:rsidR="00BC16C8" w:rsidRPr="00BC16C8" w:rsidRDefault="00BC16C8" w:rsidP="001766AF">
                      <w:pPr>
                        <w:rPr>
                          <w:bCs/>
                          <w:color w:val="FFFFFF" w:themeColor="background1"/>
                          <w:szCs w:val="24"/>
                        </w:rPr>
                      </w:pPr>
                    </w:p>
                    <w:p w14:paraId="4CDD1606" w14:textId="77777777" w:rsidR="001766AF" w:rsidRPr="00B139B0" w:rsidRDefault="001766AF" w:rsidP="001766AF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B139B0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Randonnée</w:t>
                      </w:r>
                    </w:p>
                    <w:p w14:paraId="1F307155" w14:textId="4AF84E7E" w:rsidR="003C0F74" w:rsidRDefault="00BC16C8">
                      <w:pPr>
                        <w:rPr>
                          <w:bCs/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bCs/>
                          <w:color w:val="FFFFFF" w:themeColor="background1"/>
                          <w:szCs w:val="24"/>
                        </w:rPr>
                        <w:t>En montagne : Cévennes et Pyrénées</w:t>
                      </w:r>
                    </w:p>
                    <w:p w14:paraId="06EDA683" w14:textId="77777777" w:rsidR="00BC16C8" w:rsidRPr="00BC16C8" w:rsidRDefault="00BC16C8">
                      <w:pPr>
                        <w:rPr>
                          <w:bCs/>
                          <w:color w:val="FFFFFF" w:themeColor="background1"/>
                          <w:szCs w:val="24"/>
                        </w:rPr>
                      </w:pPr>
                    </w:p>
                    <w:p w14:paraId="4B706695" w14:textId="5E2235B4" w:rsidR="003C0F74" w:rsidRPr="00B139B0" w:rsidRDefault="00941407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B139B0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Voile</w:t>
                      </w:r>
                    </w:p>
                    <w:p w14:paraId="7FBF964A" w14:textId="40E3B5B0" w:rsidR="009C0F02" w:rsidRPr="00BC16C8" w:rsidRDefault="00BC16C8">
                      <w:pPr>
                        <w:rPr>
                          <w:bCs/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bCs/>
                          <w:color w:val="FFFFFF" w:themeColor="background1"/>
                          <w:szCs w:val="24"/>
                        </w:rPr>
                        <w:t xml:space="preserve">Navigation sur </w:t>
                      </w:r>
                      <w:proofErr w:type="gramStart"/>
                      <w:r>
                        <w:rPr>
                          <w:bCs/>
                          <w:color w:val="FFFFFF" w:themeColor="background1"/>
                          <w:szCs w:val="24"/>
                        </w:rPr>
                        <w:t>voiliers  de</w:t>
                      </w:r>
                      <w:proofErr w:type="gramEnd"/>
                      <w:r>
                        <w:rPr>
                          <w:bCs/>
                          <w:color w:val="FFFFFF" w:themeColor="background1"/>
                          <w:szCs w:val="24"/>
                        </w:rPr>
                        <w:t xml:space="preserve"> 6 à 10m</w:t>
                      </w:r>
                    </w:p>
                    <w:p w14:paraId="5B2A18E4" w14:textId="6F583BCF" w:rsidR="009C0F02" w:rsidRDefault="009C0F02"/>
                  </w:txbxContent>
                </v:textbox>
              </v:shape>
            </w:pict>
          </mc:Fallback>
        </mc:AlternateContent>
      </w:r>
      <w:r w:rsidR="002D415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DD5AA1" wp14:editId="24FEF306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2540000" cy="10706100"/>
                <wp:effectExtent l="0" t="0" r="12700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107061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63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txbx>
                        <w:txbxContent>
                          <w:p w14:paraId="31A7A0D6" w14:textId="77777777" w:rsidR="009C0F02" w:rsidRDefault="009C0F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7DD5AA1" id="Zone de texte 1" o:spid="_x0000_s1028" type="#_x0000_t202" style="position:absolute;margin-left:0;margin-top:-70.85pt;width:200pt;height:843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" fillcolor="#393737 [814]" strokecolor="#393737 [814]" strokeweight=".5pt">
                <v:textbox>
                  <w:txbxContent>
                    <w:p w14:paraId="31A7A0D6" w14:textId="77777777" w:rsidR="009C0F02" w:rsidRDefault="009C0F02"/>
                  </w:txbxContent>
                </v:textbox>
                <w10:wrap anchorx="page"/>
              </v:shape>
            </w:pict>
          </mc:Fallback>
        </mc:AlternateContent>
      </w:r>
      <w:r w:rsidR="0049570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1C24A5" wp14:editId="15D116CE">
                <wp:simplePos x="0" y="0"/>
                <wp:positionH relativeFrom="column">
                  <wp:posOffset>1881505</wp:posOffset>
                </wp:positionH>
                <wp:positionV relativeFrom="paragraph">
                  <wp:posOffset>916305</wp:posOffset>
                </wp:positionV>
                <wp:extent cx="4559300" cy="880110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300" cy="880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7E851E" w14:textId="0BFEB483" w:rsidR="003C0F74" w:rsidRPr="00544AFA" w:rsidRDefault="003C0F74" w:rsidP="00655676">
                            <w:pPr>
                              <w:tabs>
                                <w:tab w:val="left" w:pos="1985"/>
                              </w:tabs>
                              <w:contextualSpacing/>
                              <w:jc w:val="center"/>
                              <w:rPr>
                                <w:b/>
                                <w:bCs/>
                                <w:color w:val="2E74B5" w:themeColor="accent5" w:themeShade="BF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44AFA">
                              <w:rPr>
                                <w:b/>
                                <w:bCs/>
                                <w:color w:val="2E74B5" w:themeColor="accent5" w:themeShade="BF"/>
                                <w:sz w:val="28"/>
                                <w:szCs w:val="28"/>
                                <w:u w:val="single"/>
                              </w:rPr>
                              <w:t>PROFIL</w:t>
                            </w:r>
                          </w:p>
                          <w:p w14:paraId="455FB8B1" w14:textId="77777777" w:rsidR="003C0F74" w:rsidRPr="003C0F74" w:rsidRDefault="003C0F74" w:rsidP="00655676">
                            <w:pPr>
                              <w:tabs>
                                <w:tab w:val="left" w:pos="1985"/>
                              </w:tabs>
                              <w:contextualSpacing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1A7EA62B" w14:textId="52C97348" w:rsidR="00495707" w:rsidRDefault="007E553D" w:rsidP="001350F9">
                            <w:pPr>
                              <w:tabs>
                                <w:tab w:val="left" w:pos="1985"/>
                              </w:tabs>
                              <w:contextualSpacing/>
                              <w:jc w:val="both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Riche d’une expérience managériale</w:t>
                            </w:r>
                            <w:r w:rsidR="00CC0108">
                              <w:rPr>
                                <w:color w:val="262626" w:themeColor="text1" w:themeTint="D9"/>
                              </w:rPr>
                              <w:t>,</w:t>
                            </w:r>
                            <w:r>
                              <w:rPr>
                                <w:color w:val="262626" w:themeColor="text1" w:themeTint="D9"/>
                              </w:rPr>
                              <w:t xml:space="preserve"> commerciale</w:t>
                            </w:r>
                            <w:r w:rsidR="00CC0108">
                              <w:rPr>
                                <w:color w:val="262626" w:themeColor="text1" w:themeTint="D9"/>
                              </w:rPr>
                              <w:t xml:space="preserve"> et de gestion</w:t>
                            </w:r>
                            <w:r w:rsidR="001350F9">
                              <w:rPr>
                                <w:color w:val="262626" w:themeColor="text1" w:themeTint="D9"/>
                              </w:rPr>
                              <w:t xml:space="preserve"> réussie</w:t>
                            </w:r>
                            <w:r w:rsidR="00C57842">
                              <w:rPr>
                                <w:color w:val="262626" w:themeColor="text1" w:themeTint="D9"/>
                              </w:rPr>
                              <w:t xml:space="preserve">, </w:t>
                            </w:r>
                            <w:r w:rsidR="00CC0108">
                              <w:rPr>
                                <w:color w:val="262626" w:themeColor="text1" w:themeTint="D9"/>
                              </w:rPr>
                              <w:t>j</w:t>
                            </w:r>
                            <w:r w:rsidR="00C57842">
                              <w:rPr>
                                <w:color w:val="262626" w:themeColor="text1" w:themeTint="D9"/>
                              </w:rPr>
                              <w:t xml:space="preserve">e suis </w:t>
                            </w:r>
                            <w:r w:rsidR="003A3E66">
                              <w:rPr>
                                <w:color w:val="262626" w:themeColor="text1" w:themeTint="D9"/>
                              </w:rPr>
                              <w:t>aujourd’hui investi dans le secteur du numérique.</w:t>
                            </w:r>
                          </w:p>
                          <w:p w14:paraId="37336D36" w14:textId="7638A5E8" w:rsidR="0038601B" w:rsidRDefault="0038601B" w:rsidP="00655676">
                            <w:pPr>
                              <w:tabs>
                                <w:tab w:val="left" w:pos="1985"/>
                              </w:tabs>
                              <w:contextualSpacing/>
                              <w:rPr>
                                <w:color w:val="262626" w:themeColor="text1" w:themeTint="D9"/>
                              </w:rPr>
                            </w:pPr>
                          </w:p>
                          <w:p w14:paraId="50E4F2EA" w14:textId="77777777" w:rsidR="00497C1C" w:rsidRPr="00544AFA" w:rsidRDefault="00497C1C" w:rsidP="00497C1C">
                            <w:pPr>
                              <w:tabs>
                                <w:tab w:val="left" w:pos="1985"/>
                              </w:tabs>
                              <w:contextualSpacing/>
                              <w:jc w:val="center"/>
                              <w:rPr>
                                <w:b/>
                                <w:bCs/>
                                <w:color w:val="2E74B5" w:themeColor="accent5" w:themeShade="BF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44AFA">
                              <w:rPr>
                                <w:b/>
                                <w:bCs/>
                                <w:color w:val="2E74B5" w:themeColor="accent5" w:themeShade="BF"/>
                                <w:sz w:val="28"/>
                                <w:szCs w:val="28"/>
                                <w:u w:val="single"/>
                              </w:rPr>
                              <w:t>SAVOIR-FAIRE</w:t>
                            </w:r>
                          </w:p>
                          <w:p w14:paraId="7A47E494" w14:textId="77777777" w:rsidR="00497C1C" w:rsidRPr="0038601B" w:rsidRDefault="00497C1C" w:rsidP="00497C1C">
                            <w:pPr>
                              <w:tabs>
                                <w:tab w:val="left" w:pos="1985"/>
                              </w:tabs>
                              <w:contextualSpacing/>
                              <w:jc w:val="center"/>
                              <w:rPr>
                                <w:b/>
                                <w:bCs/>
                                <w:color w:val="2E74B5" w:themeColor="accent5" w:themeShade="BF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7E829516" w14:textId="0099AF18" w:rsidR="00B139B0" w:rsidRPr="00B139B0" w:rsidRDefault="00B139B0" w:rsidP="00497C1C">
                            <w:pPr>
                              <w:tabs>
                                <w:tab w:val="left" w:pos="1985"/>
                                <w:tab w:val="left" w:pos="3402"/>
                                <w:tab w:val="left" w:pos="3969"/>
                              </w:tabs>
                              <w:contextualSpacing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Compétences techniques :</w:t>
                            </w:r>
                          </w:p>
                          <w:p w14:paraId="4DE29191" w14:textId="711D91D8" w:rsidR="002251DE" w:rsidRDefault="00B139B0" w:rsidP="00497C1C">
                            <w:pPr>
                              <w:tabs>
                                <w:tab w:val="left" w:pos="1985"/>
                                <w:tab w:val="left" w:pos="3402"/>
                                <w:tab w:val="left" w:pos="3969"/>
                              </w:tabs>
                              <w:contextualSpacing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  </w:t>
                            </w:r>
                            <w:r w:rsidR="002251DE">
                              <w:rPr>
                                <w:szCs w:val="24"/>
                              </w:rPr>
                              <w:t>* Front-end et Back-end</w:t>
                            </w:r>
                          </w:p>
                          <w:p w14:paraId="4CDF7422" w14:textId="09D6CE5E" w:rsidR="00497C1C" w:rsidRDefault="00B139B0" w:rsidP="00497C1C">
                            <w:pPr>
                              <w:tabs>
                                <w:tab w:val="left" w:pos="1985"/>
                                <w:tab w:val="left" w:pos="3402"/>
                                <w:tab w:val="left" w:pos="3969"/>
                              </w:tabs>
                              <w:contextualSpacing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  </w:t>
                            </w:r>
                            <w:r w:rsidR="00497C1C">
                              <w:rPr>
                                <w:szCs w:val="24"/>
                              </w:rPr>
                              <w:t xml:space="preserve">* Logiciels : Visual Studio, </w:t>
                            </w:r>
                            <w:proofErr w:type="spellStart"/>
                            <w:r w:rsidR="00497C1C">
                              <w:rPr>
                                <w:szCs w:val="24"/>
                              </w:rPr>
                              <w:t>GitHUb</w:t>
                            </w:r>
                            <w:proofErr w:type="spellEnd"/>
                            <w:r w:rsidR="00497C1C">
                              <w:rPr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497C1C">
                              <w:rPr>
                                <w:szCs w:val="24"/>
                              </w:rPr>
                              <w:t>SrarUML</w:t>
                            </w:r>
                            <w:proofErr w:type="spellEnd"/>
                            <w:r w:rsidR="00497C1C">
                              <w:rPr>
                                <w:szCs w:val="24"/>
                              </w:rPr>
                              <w:t>, Looping, Discord</w:t>
                            </w:r>
                          </w:p>
                          <w:p w14:paraId="69581A8B" w14:textId="6FAFEC14" w:rsidR="00E80CB6" w:rsidRDefault="00B139B0" w:rsidP="00497C1C">
                            <w:pPr>
                              <w:tabs>
                                <w:tab w:val="left" w:pos="1985"/>
                                <w:tab w:val="left" w:pos="3402"/>
                                <w:tab w:val="left" w:pos="3969"/>
                              </w:tabs>
                              <w:contextualSpacing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  </w:t>
                            </w:r>
                            <w:r w:rsidR="00E80CB6">
                              <w:rPr>
                                <w:szCs w:val="24"/>
                              </w:rPr>
                              <w:t xml:space="preserve">* Conception : maquettage, </w:t>
                            </w:r>
                            <w:proofErr w:type="spellStart"/>
                            <w:r w:rsidR="00E80CB6">
                              <w:rPr>
                                <w:szCs w:val="24"/>
                              </w:rPr>
                              <w:t>UseCase</w:t>
                            </w:r>
                            <w:proofErr w:type="spellEnd"/>
                            <w:r w:rsidR="00E80CB6">
                              <w:rPr>
                                <w:szCs w:val="24"/>
                              </w:rPr>
                              <w:t>, diagrammes activité et séquentiel, UML</w:t>
                            </w:r>
                          </w:p>
                          <w:p w14:paraId="26AC23A9" w14:textId="749AEE21" w:rsidR="00497C1C" w:rsidRDefault="00B139B0" w:rsidP="00497C1C">
                            <w:pPr>
                              <w:tabs>
                                <w:tab w:val="left" w:pos="1985"/>
                                <w:tab w:val="left" w:pos="3402"/>
                                <w:tab w:val="left" w:pos="3969"/>
                              </w:tabs>
                              <w:contextualSpacing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  </w:t>
                            </w:r>
                            <w:r w:rsidR="00497C1C">
                              <w:rPr>
                                <w:szCs w:val="24"/>
                              </w:rPr>
                              <w:t>* Langages : HTML,</w:t>
                            </w:r>
                            <w:r w:rsidR="002251DE">
                              <w:rPr>
                                <w:szCs w:val="24"/>
                              </w:rPr>
                              <w:t xml:space="preserve"> CSS,</w:t>
                            </w:r>
                            <w:r w:rsidR="00497C1C">
                              <w:rPr>
                                <w:szCs w:val="24"/>
                              </w:rPr>
                              <w:t xml:space="preserve"> PHP, JS</w:t>
                            </w:r>
                            <w:r w:rsidR="002251DE">
                              <w:rPr>
                                <w:szCs w:val="24"/>
                              </w:rPr>
                              <w:t>, SQL</w:t>
                            </w:r>
                          </w:p>
                          <w:p w14:paraId="59876575" w14:textId="10941174" w:rsidR="00B139B0" w:rsidRPr="00B139B0" w:rsidRDefault="00B139B0" w:rsidP="00497C1C">
                            <w:pPr>
                              <w:tabs>
                                <w:tab w:val="left" w:pos="1985"/>
                                <w:tab w:val="left" w:pos="3402"/>
                                <w:tab w:val="left" w:pos="3969"/>
                              </w:tabs>
                              <w:contextualSpacing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B139B0">
                              <w:rPr>
                                <w:b/>
                                <w:bCs/>
                                <w:szCs w:val="24"/>
                              </w:rPr>
                              <w:t>Compétences transversales :</w:t>
                            </w:r>
                          </w:p>
                          <w:p w14:paraId="25BE1A67" w14:textId="77777777" w:rsidR="001A584A" w:rsidRDefault="00B139B0" w:rsidP="002251DE">
                            <w:pPr>
                              <w:tabs>
                                <w:tab w:val="left" w:pos="1985"/>
                                <w:tab w:val="left" w:pos="3402"/>
                                <w:tab w:val="left" w:pos="3969"/>
                              </w:tabs>
                              <w:contextualSpacing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  </w:t>
                            </w:r>
                            <w:r w:rsidR="002251DE" w:rsidRPr="007E553D">
                              <w:rPr>
                                <w:szCs w:val="24"/>
                              </w:rPr>
                              <w:t>* Manager une équipe</w:t>
                            </w:r>
                          </w:p>
                          <w:p w14:paraId="351DEB1F" w14:textId="04D76678" w:rsidR="002251DE" w:rsidRPr="007E553D" w:rsidRDefault="00963707" w:rsidP="002251DE">
                            <w:pPr>
                              <w:tabs>
                                <w:tab w:val="left" w:pos="1985"/>
                                <w:tab w:val="left" w:pos="3402"/>
                                <w:tab w:val="left" w:pos="3969"/>
                              </w:tabs>
                              <w:contextualSpacing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  * Gérer</w:t>
                            </w:r>
                            <w:r w:rsidR="001A584A">
                              <w:rPr>
                                <w:szCs w:val="24"/>
                              </w:rPr>
                              <w:t xml:space="preserve"> de</w:t>
                            </w:r>
                            <w:r>
                              <w:rPr>
                                <w:szCs w:val="24"/>
                              </w:rPr>
                              <w:t>s</w:t>
                            </w:r>
                            <w:r w:rsidR="001A584A">
                              <w:rPr>
                                <w:szCs w:val="24"/>
                              </w:rPr>
                              <w:t xml:space="preserve"> crises</w:t>
                            </w:r>
                            <w:r w:rsidR="002251DE" w:rsidRPr="007E553D">
                              <w:rPr>
                                <w:szCs w:val="24"/>
                              </w:rPr>
                              <w:tab/>
                            </w:r>
                            <w:r w:rsidR="002251DE">
                              <w:rPr>
                                <w:szCs w:val="24"/>
                              </w:rPr>
                              <w:tab/>
                            </w:r>
                            <w:r w:rsidR="002251DE">
                              <w:rPr>
                                <w:szCs w:val="24"/>
                              </w:rPr>
                              <w:tab/>
                            </w:r>
                          </w:p>
                          <w:p w14:paraId="57D1D5A2" w14:textId="45DF82DC" w:rsidR="002251DE" w:rsidRDefault="00B139B0" w:rsidP="002251DE">
                            <w:pPr>
                              <w:tabs>
                                <w:tab w:val="left" w:pos="1985"/>
                                <w:tab w:val="left" w:pos="3402"/>
                                <w:tab w:val="left" w:pos="3969"/>
                              </w:tabs>
                              <w:contextualSpacing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  </w:t>
                            </w:r>
                            <w:r w:rsidR="002251DE" w:rsidRPr="007E553D">
                              <w:rPr>
                                <w:szCs w:val="24"/>
                              </w:rPr>
                              <w:t xml:space="preserve">* </w:t>
                            </w:r>
                            <w:r w:rsidR="002251DE">
                              <w:rPr>
                                <w:szCs w:val="24"/>
                              </w:rPr>
                              <w:t>Optimiser la r</w:t>
                            </w:r>
                            <w:r w:rsidR="002251DE" w:rsidRPr="007E553D">
                              <w:rPr>
                                <w:szCs w:val="24"/>
                              </w:rPr>
                              <w:t>elationnel clientèle et fournisseur</w:t>
                            </w:r>
                          </w:p>
                          <w:p w14:paraId="2AAC0F36" w14:textId="7269B48E" w:rsidR="003740CF" w:rsidRDefault="003740CF" w:rsidP="002251DE">
                            <w:pPr>
                              <w:tabs>
                                <w:tab w:val="left" w:pos="1985"/>
                                <w:tab w:val="left" w:pos="3402"/>
                                <w:tab w:val="left" w:pos="3969"/>
                              </w:tabs>
                              <w:contextualSpacing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  * Logiciel</w:t>
                            </w:r>
                            <w:r w:rsidR="005F7D42">
                              <w:rPr>
                                <w:szCs w:val="24"/>
                              </w:rPr>
                              <w:t>s</w:t>
                            </w:r>
                            <w:r>
                              <w:rPr>
                                <w:szCs w:val="24"/>
                              </w:rPr>
                              <w:t xml:space="preserve"> : Octime (plannings d’équipe), Axapta (gestion), </w:t>
                            </w:r>
                            <w:r w:rsidR="005F7D42">
                              <w:rPr>
                                <w:szCs w:val="24"/>
                              </w:rPr>
                              <w:t>Word, Excel, PowerPoint</w:t>
                            </w:r>
                          </w:p>
                          <w:p w14:paraId="7641AF09" w14:textId="406BF86C" w:rsidR="00497C1C" w:rsidRDefault="00497C1C" w:rsidP="00655676">
                            <w:pPr>
                              <w:tabs>
                                <w:tab w:val="left" w:pos="1985"/>
                              </w:tabs>
                              <w:contextualSpacing/>
                              <w:rPr>
                                <w:color w:val="262626" w:themeColor="text1" w:themeTint="D9"/>
                              </w:rPr>
                            </w:pPr>
                          </w:p>
                          <w:p w14:paraId="15F53168" w14:textId="77777777" w:rsidR="00B139B0" w:rsidRPr="00544AFA" w:rsidRDefault="00B139B0" w:rsidP="00B139B0">
                            <w:pPr>
                              <w:tabs>
                                <w:tab w:val="left" w:pos="1985"/>
                              </w:tabs>
                              <w:contextualSpacing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44AFA">
                              <w:rPr>
                                <w:b/>
                                <w:bCs/>
                                <w:color w:val="2E74B5" w:themeColor="accent5" w:themeShade="BF"/>
                                <w:sz w:val="28"/>
                                <w:szCs w:val="28"/>
                                <w:u w:val="single"/>
                              </w:rPr>
                              <w:t>FORMATIONS</w:t>
                            </w:r>
                          </w:p>
                          <w:p w14:paraId="7A751C19" w14:textId="77777777" w:rsidR="00B139B0" w:rsidRDefault="00B139B0" w:rsidP="00B139B0">
                            <w:pPr>
                              <w:tabs>
                                <w:tab w:val="left" w:pos="1985"/>
                              </w:tabs>
                              <w:contextualSpacing/>
                              <w:jc w:val="center"/>
                              <w:rPr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</w:p>
                          <w:p w14:paraId="79C3E98F" w14:textId="77777777" w:rsidR="00B139B0" w:rsidRPr="00472311" w:rsidRDefault="00B139B0" w:rsidP="00B139B0">
                            <w:pPr>
                              <w:tabs>
                                <w:tab w:val="left" w:pos="2923"/>
                              </w:tabs>
                              <w:rPr>
                                <w:szCs w:val="24"/>
                              </w:rPr>
                            </w:pPr>
                            <w:r w:rsidRPr="007E553D">
                              <w:rPr>
                                <w:b/>
                                <w:bCs/>
                                <w:color w:val="262626" w:themeColor="text1" w:themeTint="D9"/>
                                <w:szCs w:val="24"/>
                              </w:rPr>
                              <w:t>2000/2001</w:t>
                            </w: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Cs w:val="24"/>
                              </w:rPr>
                              <w:t xml:space="preserve"> </w:t>
                            </w:r>
                            <w:r w:rsidRPr="007E553D">
                              <w:rPr>
                                <w:b/>
                                <w:bCs/>
                                <w:szCs w:val="24"/>
                              </w:rPr>
                              <w:t>BAC Professionnel </w:t>
                            </w:r>
                            <w:r w:rsidRPr="007E553D">
                              <w:rPr>
                                <w:szCs w:val="24"/>
                              </w:rPr>
                              <w:t>Technicien-Conseil Vente en Animalerie (Décembre 2000 – Mai 200</w:t>
                            </w:r>
                            <w:r w:rsidRPr="00EC7B3B">
                              <w:rPr>
                                <w:color w:val="000000" w:themeColor="text1"/>
                                <w:szCs w:val="24"/>
                              </w:rPr>
                              <w:t>1)</w:t>
                            </w:r>
                          </w:p>
                          <w:p w14:paraId="6BE4042A" w14:textId="77777777" w:rsidR="00B139B0" w:rsidRPr="0038601B" w:rsidRDefault="00B139B0" w:rsidP="00B139B0">
                            <w:pPr>
                              <w:tabs>
                                <w:tab w:val="left" w:pos="1985"/>
                              </w:tabs>
                              <w:contextualSpacing/>
                              <w:rPr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  <w:r w:rsidRPr="007E553D">
                              <w:rPr>
                                <w:color w:val="262626" w:themeColor="text1" w:themeTint="D9"/>
                                <w:szCs w:val="24"/>
                              </w:rPr>
                              <w:tab/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  <w:p w14:paraId="2580AAC8" w14:textId="77777777" w:rsidR="00B139B0" w:rsidRPr="007E553D" w:rsidRDefault="00B139B0" w:rsidP="00B139B0">
                            <w:pPr>
                              <w:tabs>
                                <w:tab w:val="left" w:pos="2923"/>
                              </w:tabs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7E553D">
                              <w:rPr>
                                <w:b/>
                                <w:bCs/>
                                <w:color w:val="262626" w:themeColor="text1" w:themeTint="D9"/>
                                <w:szCs w:val="24"/>
                              </w:rPr>
                              <w:t>1993/1994</w:t>
                            </w: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Cs w:val="24"/>
                              </w:rPr>
                              <w:t xml:space="preserve"> </w:t>
                            </w:r>
                            <w:r w:rsidRPr="007E553D">
                              <w:rPr>
                                <w:b/>
                                <w:bCs/>
                                <w:szCs w:val="24"/>
                              </w:rPr>
                              <w:t>BTS Action commerciale</w:t>
                            </w: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  <w:r w:rsidRPr="007E553D">
                              <w:rPr>
                                <w:szCs w:val="24"/>
                              </w:rPr>
                              <w:t>1</w:t>
                            </w:r>
                            <w:r w:rsidRPr="007E553D">
                              <w:rPr>
                                <w:szCs w:val="24"/>
                                <w:vertAlign w:val="superscript"/>
                              </w:rPr>
                              <w:t>ère</w:t>
                            </w:r>
                            <w:r w:rsidRPr="007E553D">
                              <w:rPr>
                                <w:szCs w:val="24"/>
                              </w:rPr>
                              <w:t xml:space="preserve"> année Action Commerciale en alternance</w:t>
                            </w:r>
                            <w:r w:rsidRPr="007E553D">
                              <w:rPr>
                                <w:b/>
                                <w:bCs/>
                                <w:szCs w:val="24"/>
                              </w:rPr>
                              <w:t> </w:t>
                            </w:r>
                          </w:p>
                          <w:p w14:paraId="5424874F" w14:textId="77777777" w:rsidR="00B139B0" w:rsidRPr="0038601B" w:rsidRDefault="00B139B0" w:rsidP="00B139B0">
                            <w:pPr>
                              <w:tabs>
                                <w:tab w:val="left" w:pos="2923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867B493" w14:textId="77777777" w:rsidR="00B139B0" w:rsidRPr="00472311" w:rsidRDefault="00B139B0" w:rsidP="00B139B0">
                            <w:pPr>
                              <w:tabs>
                                <w:tab w:val="left" w:pos="2923"/>
                              </w:tabs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7E553D">
                              <w:rPr>
                                <w:b/>
                                <w:bCs/>
                                <w:color w:val="262626" w:themeColor="text1" w:themeTint="D9"/>
                                <w:szCs w:val="24"/>
                              </w:rPr>
                              <w:t>1992/1993</w:t>
                            </w: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Cs w:val="24"/>
                              </w:rPr>
                              <w:t xml:space="preserve"> </w:t>
                            </w:r>
                            <w:r w:rsidRPr="007E553D">
                              <w:rPr>
                                <w:b/>
                                <w:bCs/>
                                <w:szCs w:val="24"/>
                              </w:rPr>
                              <w:t>DEUG Langues étrangères appliquées</w:t>
                            </w: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  <w:r w:rsidRPr="007E553D">
                              <w:rPr>
                                <w:szCs w:val="24"/>
                              </w:rPr>
                              <w:t>1</w:t>
                            </w:r>
                            <w:r w:rsidRPr="007E553D">
                              <w:rPr>
                                <w:szCs w:val="24"/>
                                <w:vertAlign w:val="superscript"/>
                              </w:rPr>
                              <w:t>ère</w:t>
                            </w:r>
                            <w:r w:rsidRPr="007E553D">
                              <w:rPr>
                                <w:szCs w:val="24"/>
                              </w:rPr>
                              <w:t xml:space="preserve"> année DEUG L.E.A. </w:t>
                            </w:r>
                            <w:proofErr w:type="gramStart"/>
                            <w:r w:rsidRPr="007E553D">
                              <w:rPr>
                                <w:szCs w:val="24"/>
                              </w:rPr>
                              <w:t>Anglais  et</w:t>
                            </w:r>
                            <w:proofErr w:type="gramEnd"/>
                            <w:r w:rsidRPr="007E553D">
                              <w:rPr>
                                <w:szCs w:val="24"/>
                              </w:rPr>
                              <w:t xml:space="preserve"> espagnol</w:t>
                            </w:r>
                          </w:p>
                          <w:p w14:paraId="5D871AD5" w14:textId="77777777" w:rsidR="00B139B0" w:rsidRPr="0038601B" w:rsidRDefault="00B139B0" w:rsidP="00B139B0">
                            <w:pPr>
                              <w:tabs>
                                <w:tab w:val="left" w:pos="2923"/>
                              </w:tabs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31D3665" w14:textId="77777777" w:rsidR="00B139B0" w:rsidRPr="007E553D" w:rsidRDefault="00B139B0" w:rsidP="00B139B0">
                            <w:pPr>
                              <w:tabs>
                                <w:tab w:val="left" w:pos="2923"/>
                              </w:tabs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7E553D">
                              <w:rPr>
                                <w:b/>
                                <w:bCs/>
                                <w:color w:val="262626" w:themeColor="text1" w:themeTint="D9"/>
                                <w:szCs w:val="24"/>
                              </w:rPr>
                              <w:t>1992</w:t>
                            </w: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Cs w:val="24"/>
                              </w:rPr>
                              <w:t xml:space="preserve"> </w:t>
                            </w:r>
                            <w:r w:rsidRPr="007E553D">
                              <w:rPr>
                                <w:b/>
                                <w:bCs/>
                                <w:szCs w:val="24"/>
                              </w:rPr>
                              <w:t>BAC G3</w:t>
                            </w: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 xml:space="preserve"> « </w:t>
                            </w:r>
                            <w:proofErr w:type="gramStart"/>
                            <w:r w:rsidRPr="00472311">
                              <w:rPr>
                                <w:szCs w:val="24"/>
                              </w:rPr>
                              <w:t>Techniques  Commerciales</w:t>
                            </w:r>
                            <w:proofErr w:type="gramEnd"/>
                            <w:r>
                              <w:rPr>
                                <w:szCs w:val="24"/>
                              </w:rPr>
                              <w:t> »</w:t>
                            </w:r>
                          </w:p>
                          <w:p w14:paraId="09261B62" w14:textId="77777777" w:rsidR="00B139B0" w:rsidRDefault="00B139B0" w:rsidP="00655676">
                            <w:pPr>
                              <w:tabs>
                                <w:tab w:val="left" w:pos="1985"/>
                              </w:tabs>
                              <w:contextualSpacing/>
                              <w:rPr>
                                <w:color w:val="262626" w:themeColor="text1" w:themeTint="D9"/>
                              </w:rPr>
                            </w:pPr>
                          </w:p>
                          <w:p w14:paraId="48EDE00C" w14:textId="24A53D05" w:rsidR="003C0F74" w:rsidRPr="00544AFA" w:rsidRDefault="003C0F74" w:rsidP="00655676">
                            <w:pPr>
                              <w:tabs>
                                <w:tab w:val="left" w:pos="1985"/>
                              </w:tabs>
                              <w:contextualSpacing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44AFA">
                              <w:rPr>
                                <w:b/>
                                <w:bCs/>
                                <w:color w:val="2E74B5" w:themeColor="accent5" w:themeShade="BF"/>
                                <w:sz w:val="28"/>
                                <w:szCs w:val="28"/>
                                <w:u w:val="single"/>
                              </w:rPr>
                              <w:t>EXPERIENCES PROFESSIONNELLES</w:t>
                            </w:r>
                          </w:p>
                          <w:p w14:paraId="3AED56C5" w14:textId="77777777" w:rsidR="003C0F74" w:rsidRPr="003C0F74" w:rsidRDefault="003C0F74" w:rsidP="00655676">
                            <w:pPr>
                              <w:tabs>
                                <w:tab w:val="left" w:pos="1985"/>
                              </w:tabs>
                              <w:contextualSpacing/>
                              <w:rPr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</w:p>
                          <w:p w14:paraId="53375892" w14:textId="0DB33171" w:rsidR="00655676" w:rsidRPr="001350F9" w:rsidRDefault="00354FAE" w:rsidP="00655676">
                            <w:pPr>
                              <w:tabs>
                                <w:tab w:val="left" w:pos="1985"/>
                              </w:tabs>
                              <w:contextualSpacing/>
                              <w:rPr>
                                <w:b/>
                                <w:bCs/>
                                <w:color w:val="262626" w:themeColor="text1" w:themeTint="D9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Cs w:val="24"/>
                              </w:rPr>
                              <w:t>Manager</w:t>
                            </w:r>
                            <w:r w:rsidR="00655676" w:rsidRPr="007E553D">
                              <w:rPr>
                                <w:b/>
                                <w:bCs/>
                                <w:color w:val="262626" w:themeColor="text1" w:themeTint="D9"/>
                                <w:szCs w:val="24"/>
                              </w:rPr>
                              <w:t xml:space="preserve"> </w:t>
                            </w:r>
                            <w:r w:rsidR="00126758" w:rsidRPr="007E553D">
                              <w:rPr>
                                <w:color w:val="262626" w:themeColor="text1" w:themeTint="D9"/>
                                <w:szCs w:val="24"/>
                              </w:rPr>
                              <w:t>B</w:t>
                            </w:r>
                            <w:r w:rsidR="0092524D" w:rsidRPr="007E553D">
                              <w:rPr>
                                <w:color w:val="262626" w:themeColor="text1" w:themeTint="D9"/>
                                <w:szCs w:val="24"/>
                              </w:rPr>
                              <w:t>OTANIC</w:t>
                            </w:r>
                            <w:r w:rsidR="00655676" w:rsidRPr="007E553D">
                              <w:rPr>
                                <w:color w:val="262626" w:themeColor="text1" w:themeTint="D9"/>
                                <w:szCs w:val="24"/>
                              </w:rPr>
                              <w:t xml:space="preserve"> </w:t>
                            </w:r>
                            <w:r w:rsidR="00DA6ACF">
                              <w:rPr>
                                <w:color w:val="262626" w:themeColor="text1" w:themeTint="D9"/>
                                <w:szCs w:val="24"/>
                              </w:rPr>
                              <w:t xml:space="preserve">(34) </w:t>
                            </w:r>
                            <w:r>
                              <w:rPr>
                                <w:color w:val="262626" w:themeColor="text1" w:themeTint="D9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262626" w:themeColor="text1" w:themeTint="D9"/>
                                <w:szCs w:val="24"/>
                              </w:rPr>
                              <w:tab/>
                            </w:r>
                            <w:r w:rsidR="00DA6ACF">
                              <w:rPr>
                                <w:color w:val="262626" w:themeColor="text1" w:themeTint="D9"/>
                                <w:szCs w:val="24"/>
                              </w:rPr>
                              <w:tab/>
                            </w:r>
                            <w:r w:rsidR="00DA6ACF">
                              <w:rPr>
                                <w:color w:val="262626" w:themeColor="text1" w:themeTint="D9"/>
                                <w:szCs w:val="24"/>
                              </w:rPr>
                              <w:tab/>
                            </w:r>
                            <w:proofErr w:type="gramStart"/>
                            <w:r w:rsidR="00DA6ACF">
                              <w:rPr>
                                <w:color w:val="262626" w:themeColor="text1" w:themeTint="D9"/>
                                <w:szCs w:val="24"/>
                              </w:rPr>
                              <w:tab/>
                              <w:t xml:space="preserve">  </w:t>
                            </w:r>
                            <w:r w:rsidR="001350F9" w:rsidRPr="007E553D">
                              <w:rPr>
                                <w:b/>
                                <w:bCs/>
                                <w:color w:val="262626" w:themeColor="text1" w:themeTint="D9"/>
                                <w:szCs w:val="24"/>
                              </w:rPr>
                              <w:t>2008</w:t>
                            </w:r>
                            <w:proofErr w:type="gramEnd"/>
                            <w:r w:rsidR="00DA6ACF">
                              <w:rPr>
                                <w:b/>
                                <w:bCs/>
                                <w:color w:val="262626" w:themeColor="text1" w:themeTint="D9"/>
                                <w:szCs w:val="24"/>
                              </w:rPr>
                              <w:t>/2021</w:t>
                            </w:r>
                          </w:p>
                          <w:p w14:paraId="46AA23EF" w14:textId="11825910" w:rsidR="0092524D" w:rsidRPr="0038601B" w:rsidRDefault="00354FAE" w:rsidP="00655676">
                            <w:pPr>
                              <w:tabs>
                                <w:tab w:val="left" w:pos="1985"/>
                              </w:tabs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0E877651" w14:textId="410A0CE7" w:rsidR="0092524D" w:rsidRPr="001350F9" w:rsidRDefault="0092524D" w:rsidP="0092524D">
                            <w:pPr>
                              <w:tabs>
                                <w:tab w:val="left" w:pos="1985"/>
                              </w:tabs>
                              <w:contextualSpacing/>
                              <w:rPr>
                                <w:b/>
                                <w:bCs/>
                                <w:color w:val="262626" w:themeColor="text1" w:themeTint="D9"/>
                                <w:szCs w:val="24"/>
                              </w:rPr>
                            </w:pPr>
                            <w:r w:rsidRPr="007E553D">
                              <w:rPr>
                                <w:b/>
                                <w:bCs/>
                                <w:color w:val="262626" w:themeColor="text1" w:themeTint="D9"/>
                                <w:szCs w:val="24"/>
                              </w:rPr>
                              <w:t xml:space="preserve">Responsable de magasin </w:t>
                            </w:r>
                            <w:r w:rsidR="001350F9">
                              <w:rPr>
                                <w:b/>
                                <w:bCs/>
                                <w:color w:val="262626" w:themeColor="text1" w:themeTint="D9"/>
                                <w:szCs w:val="24"/>
                              </w:rPr>
                              <w:t xml:space="preserve"> </w:t>
                            </w:r>
                            <w:r w:rsidR="00C2485A" w:rsidRPr="007E553D">
                              <w:rPr>
                                <w:color w:val="262626" w:themeColor="text1" w:themeTint="D9"/>
                                <w:szCs w:val="24"/>
                              </w:rPr>
                              <w:t>ZOOMARKET</w:t>
                            </w:r>
                            <w:r w:rsidR="001350F9">
                              <w:rPr>
                                <w:color w:val="262626" w:themeColor="text1" w:themeTint="D9"/>
                                <w:szCs w:val="24"/>
                              </w:rPr>
                              <w:t xml:space="preserve"> </w:t>
                            </w:r>
                            <w:r w:rsidR="00472311">
                              <w:rPr>
                                <w:color w:val="262626" w:themeColor="text1" w:themeTint="D9"/>
                                <w:szCs w:val="24"/>
                              </w:rPr>
                              <w:t>(34)</w:t>
                            </w:r>
                            <w:r w:rsidR="001350F9">
                              <w:rPr>
                                <w:color w:val="262626" w:themeColor="text1" w:themeTint="D9"/>
                                <w:szCs w:val="24"/>
                              </w:rPr>
                              <w:t xml:space="preserve">                    </w:t>
                            </w:r>
                            <w:r w:rsidR="001350F9" w:rsidRPr="007E553D">
                              <w:rPr>
                                <w:b/>
                                <w:bCs/>
                                <w:color w:val="262626" w:themeColor="text1" w:themeTint="D9"/>
                                <w:szCs w:val="24"/>
                              </w:rPr>
                              <w:t>2007/2008</w:t>
                            </w:r>
                          </w:p>
                          <w:p w14:paraId="083172D3" w14:textId="77777777" w:rsidR="0092524D" w:rsidRPr="0038601B" w:rsidRDefault="0092524D" w:rsidP="00655676">
                            <w:pPr>
                              <w:tabs>
                                <w:tab w:val="left" w:pos="1985"/>
                              </w:tabs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E08748A" w14:textId="7CC1CA50" w:rsidR="00472311" w:rsidRDefault="0092524D" w:rsidP="0092524D">
                            <w:pPr>
                              <w:tabs>
                                <w:tab w:val="left" w:pos="1985"/>
                              </w:tabs>
                              <w:contextualSpacing/>
                              <w:rPr>
                                <w:color w:val="262626" w:themeColor="text1" w:themeTint="D9"/>
                                <w:szCs w:val="24"/>
                              </w:rPr>
                            </w:pPr>
                            <w:r w:rsidRPr="007E553D">
                              <w:rPr>
                                <w:b/>
                                <w:bCs/>
                                <w:color w:val="262626" w:themeColor="text1" w:themeTint="D9"/>
                                <w:szCs w:val="24"/>
                              </w:rPr>
                              <w:t xml:space="preserve">Gérant d’entreprise </w:t>
                            </w:r>
                            <w:r w:rsidR="001350F9">
                              <w:rPr>
                                <w:b/>
                                <w:bCs/>
                                <w:color w:val="262626" w:themeColor="text1" w:themeTint="D9"/>
                                <w:szCs w:val="24"/>
                              </w:rPr>
                              <w:t xml:space="preserve"> </w:t>
                            </w:r>
                            <w:r w:rsidR="00C2485A" w:rsidRPr="007E553D">
                              <w:rPr>
                                <w:color w:val="262626" w:themeColor="text1" w:themeTint="D9"/>
                                <w:szCs w:val="24"/>
                              </w:rPr>
                              <w:t>K-ETC</w:t>
                            </w:r>
                            <w:r w:rsidR="001350F9">
                              <w:rPr>
                                <w:color w:val="262626" w:themeColor="text1" w:themeTint="D9"/>
                                <w:szCs w:val="24"/>
                              </w:rPr>
                              <w:t xml:space="preserve">  </w:t>
                            </w:r>
                            <w:r w:rsidR="00472311">
                              <w:rPr>
                                <w:color w:val="262626" w:themeColor="text1" w:themeTint="D9"/>
                                <w:szCs w:val="24"/>
                              </w:rPr>
                              <w:t xml:space="preserve">(34)                                        </w:t>
                            </w:r>
                            <w:r w:rsidR="00472311" w:rsidRPr="007E553D">
                              <w:rPr>
                                <w:b/>
                                <w:bCs/>
                                <w:color w:val="262626" w:themeColor="text1" w:themeTint="D9"/>
                                <w:szCs w:val="24"/>
                              </w:rPr>
                              <w:t>2003/2007</w:t>
                            </w:r>
                          </w:p>
                          <w:p w14:paraId="2EBD5A0E" w14:textId="040CC1C5" w:rsidR="0092524D" w:rsidRPr="005F1AC4" w:rsidRDefault="00472311" w:rsidP="00655676">
                            <w:pPr>
                              <w:tabs>
                                <w:tab w:val="left" w:pos="1985"/>
                              </w:tabs>
                              <w:contextualSpacing/>
                              <w:rPr>
                                <w:b/>
                                <w:bCs/>
                                <w:color w:val="262626" w:themeColor="text1" w:themeTint="D9"/>
                                <w:szCs w:val="24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Cs w:val="24"/>
                              </w:rPr>
                              <w:t xml:space="preserve">                    </w:t>
                            </w:r>
                            <w:r w:rsidR="001350F9">
                              <w:rPr>
                                <w:color w:val="262626" w:themeColor="text1" w:themeTint="D9"/>
                                <w:szCs w:val="24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color w:val="262626" w:themeColor="text1" w:themeTint="D9"/>
                                <w:szCs w:val="24"/>
                              </w:rPr>
                              <w:t xml:space="preserve">      </w:t>
                            </w:r>
                            <w:r w:rsidR="001350F9">
                              <w:rPr>
                                <w:color w:val="262626" w:themeColor="text1" w:themeTint="D9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color w:val="262626" w:themeColor="text1" w:themeTint="D9"/>
                                <w:szCs w:val="24"/>
                              </w:rPr>
                              <w:t xml:space="preserve">  </w:t>
                            </w:r>
                          </w:p>
                          <w:p w14:paraId="40CD43B4" w14:textId="00E80B60" w:rsidR="0092524D" w:rsidRPr="001350F9" w:rsidRDefault="0092524D" w:rsidP="0092524D">
                            <w:pPr>
                              <w:tabs>
                                <w:tab w:val="left" w:pos="1985"/>
                              </w:tabs>
                              <w:contextualSpacing/>
                              <w:rPr>
                                <w:b/>
                                <w:bCs/>
                                <w:color w:val="262626" w:themeColor="text1" w:themeTint="D9"/>
                                <w:szCs w:val="24"/>
                              </w:rPr>
                            </w:pPr>
                            <w:r w:rsidRPr="007E553D">
                              <w:rPr>
                                <w:b/>
                                <w:bCs/>
                                <w:color w:val="262626" w:themeColor="text1" w:themeTint="D9"/>
                                <w:szCs w:val="24"/>
                              </w:rPr>
                              <w:t xml:space="preserve">Vendeur </w:t>
                            </w:r>
                            <w:proofErr w:type="gramStart"/>
                            <w:r w:rsidRPr="007E553D">
                              <w:rPr>
                                <w:b/>
                                <w:bCs/>
                                <w:color w:val="262626" w:themeColor="text1" w:themeTint="D9"/>
                                <w:szCs w:val="24"/>
                              </w:rPr>
                              <w:t xml:space="preserve">animalier </w:t>
                            </w:r>
                            <w:r w:rsidR="001350F9">
                              <w:rPr>
                                <w:b/>
                                <w:bCs/>
                                <w:color w:val="262626" w:themeColor="text1" w:themeTint="D9"/>
                                <w:szCs w:val="24"/>
                              </w:rPr>
                              <w:t xml:space="preserve"> </w:t>
                            </w:r>
                            <w:r w:rsidRPr="007E553D">
                              <w:rPr>
                                <w:color w:val="262626" w:themeColor="text1" w:themeTint="D9"/>
                                <w:szCs w:val="24"/>
                              </w:rPr>
                              <w:t>ZOOMARKET</w:t>
                            </w:r>
                            <w:proofErr w:type="gramEnd"/>
                            <w:r w:rsidRPr="007E553D">
                              <w:rPr>
                                <w:color w:val="262626" w:themeColor="text1" w:themeTint="D9"/>
                                <w:szCs w:val="24"/>
                              </w:rPr>
                              <w:t xml:space="preserve"> </w:t>
                            </w:r>
                            <w:r w:rsidR="00472311">
                              <w:rPr>
                                <w:color w:val="262626" w:themeColor="text1" w:themeTint="D9"/>
                                <w:szCs w:val="24"/>
                              </w:rPr>
                              <w:t>(84)</w:t>
                            </w:r>
                            <w:r w:rsidR="001350F9">
                              <w:rPr>
                                <w:color w:val="262626" w:themeColor="text1" w:themeTint="D9"/>
                                <w:szCs w:val="24"/>
                              </w:rPr>
                              <w:t xml:space="preserve">                              </w:t>
                            </w:r>
                            <w:r w:rsidR="001350F9" w:rsidRPr="007E553D">
                              <w:rPr>
                                <w:b/>
                                <w:bCs/>
                                <w:color w:val="262626" w:themeColor="text1" w:themeTint="D9"/>
                                <w:szCs w:val="24"/>
                              </w:rPr>
                              <w:t>2001/2003</w:t>
                            </w:r>
                          </w:p>
                          <w:p w14:paraId="413E837D" w14:textId="77777777" w:rsidR="0092524D" w:rsidRPr="0038601B" w:rsidRDefault="0092524D" w:rsidP="00655676">
                            <w:pPr>
                              <w:tabs>
                                <w:tab w:val="left" w:pos="1985"/>
                              </w:tabs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AC1B5DE" w14:textId="4BE2C7A6" w:rsidR="00B211CE" w:rsidRPr="001350F9" w:rsidRDefault="00B211CE" w:rsidP="00B211CE">
                            <w:pPr>
                              <w:tabs>
                                <w:tab w:val="left" w:pos="1985"/>
                              </w:tabs>
                              <w:contextualSpacing/>
                              <w:rPr>
                                <w:b/>
                                <w:bCs/>
                                <w:color w:val="262626" w:themeColor="text1" w:themeTint="D9"/>
                                <w:szCs w:val="24"/>
                              </w:rPr>
                            </w:pPr>
                            <w:r w:rsidRPr="007E553D">
                              <w:rPr>
                                <w:b/>
                                <w:bCs/>
                                <w:color w:val="262626" w:themeColor="text1" w:themeTint="D9"/>
                                <w:szCs w:val="24"/>
                              </w:rPr>
                              <w:t>Vendeur</w:t>
                            </w:r>
                            <w:r w:rsidR="00CD5D60" w:rsidRPr="007E553D">
                              <w:rPr>
                                <w:b/>
                                <w:bCs/>
                                <w:color w:val="262626" w:themeColor="text1" w:themeTint="D9"/>
                                <w:szCs w:val="24"/>
                              </w:rPr>
                              <w:t xml:space="preserve"> animalier</w:t>
                            </w:r>
                            <w:r w:rsidR="001350F9">
                              <w:rPr>
                                <w:b/>
                                <w:bCs/>
                                <w:color w:val="262626" w:themeColor="text1" w:themeTint="D9"/>
                                <w:szCs w:val="24"/>
                              </w:rPr>
                              <w:t xml:space="preserve">  </w:t>
                            </w:r>
                            <w:r w:rsidR="00C2485A" w:rsidRPr="007E553D">
                              <w:rPr>
                                <w:color w:val="262626" w:themeColor="text1" w:themeTint="D9"/>
                                <w:szCs w:val="24"/>
                              </w:rPr>
                              <w:t>LA FERME TROPICALE</w:t>
                            </w:r>
                            <w:r w:rsidR="001350F9">
                              <w:rPr>
                                <w:color w:val="262626" w:themeColor="text1" w:themeTint="D9"/>
                                <w:szCs w:val="24"/>
                              </w:rPr>
                              <w:t xml:space="preserve"> </w:t>
                            </w:r>
                            <w:r w:rsidR="00472311">
                              <w:rPr>
                                <w:color w:val="262626" w:themeColor="text1" w:themeTint="D9"/>
                                <w:szCs w:val="24"/>
                              </w:rPr>
                              <w:t>(75)</w:t>
                            </w:r>
                            <w:r w:rsidR="001350F9">
                              <w:rPr>
                                <w:color w:val="262626" w:themeColor="text1" w:themeTint="D9"/>
                                <w:szCs w:val="24"/>
                              </w:rPr>
                              <w:t xml:space="preserve">   </w:t>
                            </w:r>
                            <w:r w:rsidR="00472311">
                              <w:rPr>
                                <w:color w:val="262626" w:themeColor="text1" w:themeTint="D9"/>
                                <w:szCs w:val="24"/>
                              </w:rPr>
                              <w:t xml:space="preserve">     </w:t>
                            </w:r>
                            <w:r w:rsidR="001350F9">
                              <w:rPr>
                                <w:color w:val="262626" w:themeColor="text1" w:themeTint="D9"/>
                                <w:szCs w:val="24"/>
                              </w:rPr>
                              <w:t xml:space="preserve">    </w:t>
                            </w:r>
                            <w:r w:rsidR="001350F9" w:rsidRPr="007E553D">
                              <w:rPr>
                                <w:b/>
                                <w:bCs/>
                                <w:color w:val="262626" w:themeColor="text1" w:themeTint="D9"/>
                                <w:szCs w:val="24"/>
                              </w:rPr>
                              <w:t>2000/2001</w:t>
                            </w:r>
                          </w:p>
                          <w:p w14:paraId="1E6B6273" w14:textId="77777777" w:rsidR="00B211CE" w:rsidRPr="0038601B" w:rsidRDefault="00B211CE" w:rsidP="00655676">
                            <w:pPr>
                              <w:tabs>
                                <w:tab w:val="left" w:pos="1985"/>
                              </w:tabs>
                              <w:contextualSpacing/>
                              <w:rPr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</w:p>
                          <w:p w14:paraId="553C9609" w14:textId="47F842FA" w:rsidR="00B211CE" w:rsidRPr="007E553D" w:rsidRDefault="00CD5D60" w:rsidP="00CD5D60">
                            <w:pPr>
                              <w:tabs>
                                <w:tab w:val="left" w:pos="1985"/>
                              </w:tabs>
                              <w:contextualSpacing/>
                              <w:rPr>
                                <w:b/>
                                <w:bCs/>
                                <w:color w:val="262626" w:themeColor="text1" w:themeTint="D9"/>
                                <w:szCs w:val="24"/>
                              </w:rPr>
                            </w:pPr>
                            <w:r w:rsidRPr="007E553D">
                              <w:rPr>
                                <w:b/>
                                <w:bCs/>
                                <w:color w:val="262626" w:themeColor="text1" w:themeTint="D9"/>
                                <w:szCs w:val="24"/>
                              </w:rPr>
                              <w:t xml:space="preserve">Préparateur en </w:t>
                            </w:r>
                            <w:proofErr w:type="gramStart"/>
                            <w:r w:rsidRPr="007E553D">
                              <w:rPr>
                                <w:b/>
                                <w:bCs/>
                                <w:color w:val="262626" w:themeColor="text1" w:themeTint="D9"/>
                                <w:szCs w:val="24"/>
                              </w:rPr>
                              <w:t>cosmétiques</w:t>
                            </w:r>
                            <w:r w:rsidR="00B211CE" w:rsidRPr="007E553D">
                              <w:rPr>
                                <w:b/>
                                <w:bCs/>
                                <w:color w:val="262626" w:themeColor="text1" w:themeTint="D9"/>
                                <w:szCs w:val="24"/>
                              </w:rPr>
                              <w:t xml:space="preserve"> </w:t>
                            </w:r>
                            <w:r w:rsidR="001350F9">
                              <w:rPr>
                                <w:b/>
                                <w:bCs/>
                                <w:color w:val="262626" w:themeColor="text1" w:themeTint="D9"/>
                                <w:szCs w:val="24"/>
                              </w:rPr>
                              <w:t xml:space="preserve"> </w:t>
                            </w:r>
                            <w:r w:rsidR="00472311">
                              <w:rPr>
                                <w:b/>
                                <w:bCs/>
                                <w:color w:val="262626" w:themeColor="text1" w:themeTint="D9"/>
                                <w:szCs w:val="24"/>
                              </w:rPr>
                              <w:t>Laboratoire</w:t>
                            </w:r>
                            <w:proofErr w:type="gramEnd"/>
                            <w:r w:rsidR="00472311">
                              <w:rPr>
                                <w:b/>
                                <w:bCs/>
                                <w:color w:val="262626" w:themeColor="text1" w:themeTint="D9"/>
                                <w:szCs w:val="24"/>
                              </w:rPr>
                              <w:t xml:space="preserve">  </w:t>
                            </w:r>
                            <w:r w:rsidR="00B211CE" w:rsidRPr="007E553D">
                              <w:rPr>
                                <w:szCs w:val="24"/>
                              </w:rPr>
                              <w:t>PHYTO - LIERAC – CARON</w:t>
                            </w:r>
                            <w:r w:rsidR="00B211CE" w:rsidRPr="007E553D">
                              <w:rPr>
                                <w:b/>
                                <w:szCs w:val="24"/>
                              </w:rPr>
                              <w:t xml:space="preserve"> </w:t>
                            </w:r>
                            <w:r w:rsidR="00472311" w:rsidRPr="00472311">
                              <w:rPr>
                                <w:bCs/>
                                <w:szCs w:val="24"/>
                              </w:rPr>
                              <w:t>(95</w:t>
                            </w:r>
                            <w:r w:rsidR="00472311">
                              <w:rPr>
                                <w:b/>
                                <w:szCs w:val="24"/>
                              </w:rPr>
                              <w:t xml:space="preserve">)                            </w:t>
                            </w:r>
                            <w:r w:rsidR="00B139B0">
                              <w:rPr>
                                <w:b/>
                                <w:szCs w:val="24"/>
                              </w:rPr>
                              <w:tab/>
                            </w:r>
                            <w:r w:rsidR="00472311">
                              <w:rPr>
                                <w:b/>
                                <w:szCs w:val="24"/>
                              </w:rPr>
                              <w:t xml:space="preserve">                                      </w:t>
                            </w:r>
                            <w:r w:rsidR="00472311" w:rsidRPr="007E553D">
                              <w:rPr>
                                <w:b/>
                                <w:bCs/>
                                <w:color w:val="262626" w:themeColor="text1" w:themeTint="D9"/>
                                <w:szCs w:val="24"/>
                              </w:rPr>
                              <w:t>1996/1999</w:t>
                            </w:r>
                          </w:p>
                          <w:p w14:paraId="66BBDCA7" w14:textId="77777777" w:rsidR="00CD5D60" w:rsidRPr="0038601B" w:rsidRDefault="00CD5D60" w:rsidP="00126758">
                            <w:pPr>
                              <w:rPr>
                                <w:b/>
                                <w:color w:val="0000FF"/>
                                <w:sz w:val="16"/>
                                <w:szCs w:val="16"/>
                              </w:rPr>
                            </w:pPr>
                          </w:p>
                          <w:p w14:paraId="1B63CB79" w14:textId="77DD7E9B" w:rsidR="00CD5D60" w:rsidRPr="007E553D" w:rsidRDefault="00CD5D60" w:rsidP="00CD5D60">
                            <w:pPr>
                              <w:tabs>
                                <w:tab w:val="left" w:pos="1985"/>
                              </w:tabs>
                              <w:contextualSpacing/>
                              <w:rPr>
                                <w:b/>
                                <w:bCs/>
                                <w:color w:val="262626" w:themeColor="text1" w:themeTint="D9"/>
                                <w:szCs w:val="24"/>
                              </w:rPr>
                            </w:pPr>
                            <w:r w:rsidRPr="007E553D">
                              <w:rPr>
                                <w:b/>
                                <w:bCs/>
                                <w:color w:val="262626" w:themeColor="text1" w:themeTint="D9"/>
                                <w:szCs w:val="24"/>
                              </w:rPr>
                              <w:t xml:space="preserve">Opérateur de conditionnement </w:t>
                            </w:r>
                            <w:r w:rsidR="00472311">
                              <w:rPr>
                                <w:b/>
                                <w:bCs/>
                                <w:color w:val="262626" w:themeColor="text1" w:themeTint="D9"/>
                                <w:szCs w:val="24"/>
                              </w:rPr>
                              <w:t xml:space="preserve">Laboratoire  </w:t>
                            </w:r>
                            <w:r w:rsidRPr="007E553D">
                              <w:rPr>
                                <w:szCs w:val="24"/>
                              </w:rPr>
                              <w:t>PHYTO - LIERAC – CARON</w:t>
                            </w:r>
                            <w:r w:rsidRPr="007E553D">
                              <w:rPr>
                                <w:b/>
                                <w:szCs w:val="24"/>
                              </w:rPr>
                              <w:t xml:space="preserve"> </w:t>
                            </w:r>
                            <w:r w:rsidR="00472311">
                              <w:rPr>
                                <w:b/>
                                <w:szCs w:val="24"/>
                              </w:rPr>
                              <w:t xml:space="preserve">                                                                                 </w:t>
                            </w:r>
                            <w:r w:rsidR="00472311" w:rsidRPr="007E553D">
                              <w:rPr>
                                <w:b/>
                                <w:bCs/>
                                <w:color w:val="262626" w:themeColor="text1" w:themeTint="D9"/>
                                <w:szCs w:val="24"/>
                              </w:rPr>
                              <w:t>1994/1995</w:t>
                            </w:r>
                          </w:p>
                          <w:p w14:paraId="4E4E0609" w14:textId="63569C1E" w:rsidR="00CD5D60" w:rsidRPr="00495707" w:rsidRDefault="00126758" w:rsidP="00CD5D60">
                            <w:pPr>
                              <w:rPr>
                                <w:b/>
                                <w:bCs/>
                                <w:color w:val="2E74B5" w:themeColor="accent5" w:themeShade="BF"/>
                                <w:sz w:val="32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FF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FF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FF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2323DC"/>
                              </w:rPr>
                              <w:t xml:space="preserve">                    </w:t>
                            </w:r>
                            <w:r w:rsidR="00CD5D60">
                              <w:rPr>
                                <w:b/>
                                <w:bCs/>
                                <w:color w:val="2323DC"/>
                              </w:rPr>
                              <w:t xml:space="preserve">  </w:t>
                            </w:r>
                          </w:p>
                          <w:p w14:paraId="62E062A4" w14:textId="20BF6FC2" w:rsidR="00655676" w:rsidRPr="0038601B" w:rsidRDefault="00655676" w:rsidP="00495707">
                            <w:pPr>
                              <w:tabs>
                                <w:tab w:val="left" w:pos="1985"/>
                              </w:tabs>
                              <w:contextualSpacing/>
                              <w:rPr>
                                <w:b/>
                                <w:bCs/>
                                <w:color w:val="262626" w:themeColor="text1" w:themeTint="D9"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14:paraId="7137D155" w14:textId="77777777" w:rsidR="00655676" w:rsidRPr="00655676" w:rsidRDefault="00655676" w:rsidP="00655676">
                            <w:pPr>
                              <w:tabs>
                                <w:tab w:val="left" w:pos="1985"/>
                              </w:tabs>
                              <w:contextualSpacing/>
                              <w:rPr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C24A5" id="Zone de texte 10" o:spid="_x0000_s1029" type="#_x0000_t202" style="position:absolute;margin-left:148.15pt;margin-top:72.15pt;width:359pt;height:69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" filled="f" stroked="f" strokeweight=".5pt">
                <v:textbox>
                  <w:txbxContent>
                    <w:p w14:paraId="397E851E" w14:textId="0BFEB483" w:rsidR="003C0F74" w:rsidRPr="00544AFA" w:rsidRDefault="003C0F74" w:rsidP="00655676">
                      <w:pPr>
                        <w:tabs>
                          <w:tab w:val="left" w:pos="1985"/>
                        </w:tabs>
                        <w:contextualSpacing/>
                        <w:jc w:val="center"/>
                        <w:rPr>
                          <w:b/>
                          <w:bCs/>
                          <w:color w:val="2E74B5" w:themeColor="accent5" w:themeShade="BF"/>
                          <w:sz w:val="28"/>
                          <w:szCs w:val="28"/>
                          <w:u w:val="single"/>
                        </w:rPr>
                      </w:pPr>
                      <w:r w:rsidRPr="00544AFA">
                        <w:rPr>
                          <w:b/>
                          <w:bCs/>
                          <w:color w:val="2E74B5" w:themeColor="accent5" w:themeShade="BF"/>
                          <w:sz w:val="28"/>
                          <w:szCs w:val="28"/>
                          <w:u w:val="single"/>
                        </w:rPr>
                        <w:t>PROFIL</w:t>
                      </w:r>
                    </w:p>
                    <w:p w14:paraId="455FB8B1" w14:textId="77777777" w:rsidR="003C0F74" w:rsidRPr="003C0F74" w:rsidRDefault="003C0F74" w:rsidP="00655676">
                      <w:pPr>
                        <w:tabs>
                          <w:tab w:val="left" w:pos="1985"/>
                        </w:tabs>
                        <w:contextualSpacing/>
                        <w:jc w:val="center"/>
                        <w:rPr>
                          <w:b/>
                          <w:bCs/>
                          <w:color w:val="262626" w:themeColor="text1" w:themeTint="D9"/>
                          <w:sz w:val="16"/>
                          <w:szCs w:val="16"/>
                          <w:u w:val="single"/>
                        </w:rPr>
                      </w:pPr>
                    </w:p>
                    <w:p w14:paraId="1A7EA62B" w14:textId="52C97348" w:rsidR="00495707" w:rsidRDefault="007E553D" w:rsidP="001350F9">
                      <w:pPr>
                        <w:tabs>
                          <w:tab w:val="left" w:pos="1985"/>
                        </w:tabs>
                        <w:contextualSpacing/>
                        <w:jc w:val="both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Riche d’une expérience managériale</w:t>
                      </w:r>
                      <w:r w:rsidR="00CC0108">
                        <w:rPr>
                          <w:color w:val="262626" w:themeColor="text1" w:themeTint="D9"/>
                        </w:rPr>
                        <w:t>,</w:t>
                      </w:r>
                      <w:r>
                        <w:rPr>
                          <w:color w:val="262626" w:themeColor="text1" w:themeTint="D9"/>
                        </w:rPr>
                        <w:t xml:space="preserve"> commerciale</w:t>
                      </w:r>
                      <w:r w:rsidR="00CC0108">
                        <w:rPr>
                          <w:color w:val="262626" w:themeColor="text1" w:themeTint="D9"/>
                        </w:rPr>
                        <w:t xml:space="preserve"> et de gestion</w:t>
                      </w:r>
                      <w:r w:rsidR="001350F9">
                        <w:rPr>
                          <w:color w:val="262626" w:themeColor="text1" w:themeTint="D9"/>
                        </w:rPr>
                        <w:t xml:space="preserve"> réussie</w:t>
                      </w:r>
                      <w:r w:rsidR="00C57842">
                        <w:rPr>
                          <w:color w:val="262626" w:themeColor="text1" w:themeTint="D9"/>
                        </w:rPr>
                        <w:t xml:space="preserve">, </w:t>
                      </w:r>
                      <w:r w:rsidR="00CC0108">
                        <w:rPr>
                          <w:color w:val="262626" w:themeColor="text1" w:themeTint="D9"/>
                        </w:rPr>
                        <w:t>j</w:t>
                      </w:r>
                      <w:r w:rsidR="00C57842">
                        <w:rPr>
                          <w:color w:val="262626" w:themeColor="text1" w:themeTint="D9"/>
                        </w:rPr>
                        <w:t xml:space="preserve">e suis </w:t>
                      </w:r>
                      <w:r w:rsidR="003A3E66">
                        <w:rPr>
                          <w:color w:val="262626" w:themeColor="text1" w:themeTint="D9"/>
                        </w:rPr>
                        <w:t>aujourd’hui investi dans le secteur du numérique.</w:t>
                      </w:r>
                    </w:p>
                    <w:p w14:paraId="37336D36" w14:textId="7638A5E8" w:rsidR="0038601B" w:rsidRDefault="0038601B" w:rsidP="00655676">
                      <w:pPr>
                        <w:tabs>
                          <w:tab w:val="left" w:pos="1985"/>
                        </w:tabs>
                        <w:contextualSpacing/>
                        <w:rPr>
                          <w:color w:val="262626" w:themeColor="text1" w:themeTint="D9"/>
                        </w:rPr>
                      </w:pPr>
                    </w:p>
                    <w:p w14:paraId="50E4F2EA" w14:textId="77777777" w:rsidR="00497C1C" w:rsidRPr="00544AFA" w:rsidRDefault="00497C1C" w:rsidP="00497C1C">
                      <w:pPr>
                        <w:tabs>
                          <w:tab w:val="left" w:pos="1985"/>
                        </w:tabs>
                        <w:contextualSpacing/>
                        <w:jc w:val="center"/>
                        <w:rPr>
                          <w:b/>
                          <w:bCs/>
                          <w:color w:val="2E74B5" w:themeColor="accent5" w:themeShade="BF"/>
                          <w:sz w:val="28"/>
                          <w:szCs w:val="28"/>
                          <w:u w:val="single"/>
                        </w:rPr>
                      </w:pPr>
                      <w:r w:rsidRPr="00544AFA">
                        <w:rPr>
                          <w:b/>
                          <w:bCs/>
                          <w:color w:val="2E74B5" w:themeColor="accent5" w:themeShade="BF"/>
                          <w:sz w:val="28"/>
                          <w:szCs w:val="28"/>
                          <w:u w:val="single"/>
                        </w:rPr>
                        <w:t>SAVOIR-FAIRE</w:t>
                      </w:r>
                    </w:p>
                    <w:p w14:paraId="7A47E494" w14:textId="77777777" w:rsidR="00497C1C" w:rsidRPr="0038601B" w:rsidRDefault="00497C1C" w:rsidP="00497C1C">
                      <w:pPr>
                        <w:tabs>
                          <w:tab w:val="left" w:pos="1985"/>
                        </w:tabs>
                        <w:contextualSpacing/>
                        <w:jc w:val="center"/>
                        <w:rPr>
                          <w:b/>
                          <w:bCs/>
                          <w:color w:val="2E74B5" w:themeColor="accent5" w:themeShade="BF"/>
                          <w:sz w:val="16"/>
                          <w:szCs w:val="16"/>
                          <w:u w:val="single"/>
                        </w:rPr>
                      </w:pPr>
                    </w:p>
                    <w:p w14:paraId="7E829516" w14:textId="0099AF18" w:rsidR="00B139B0" w:rsidRPr="00B139B0" w:rsidRDefault="00B139B0" w:rsidP="00497C1C">
                      <w:pPr>
                        <w:tabs>
                          <w:tab w:val="left" w:pos="1985"/>
                          <w:tab w:val="left" w:pos="3402"/>
                          <w:tab w:val="left" w:pos="3969"/>
                        </w:tabs>
                        <w:contextualSpacing/>
                        <w:rPr>
                          <w:b/>
                          <w:bCs/>
                          <w:szCs w:val="24"/>
                        </w:rPr>
                      </w:pPr>
                      <w:r>
                        <w:rPr>
                          <w:b/>
                          <w:bCs/>
                          <w:szCs w:val="24"/>
                        </w:rPr>
                        <w:t>Compétences techniques :</w:t>
                      </w:r>
                    </w:p>
                    <w:p w14:paraId="4DE29191" w14:textId="711D91D8" w:rsidR="002251DE" w:rsidRDefault="00B139B0" w:rsidP="00497C1C">
                      <w:pPr>
                        <w:tabs>
                          <w:tab w:val="left" w:pos="1985"/>
                          <w:tab w:val="left" w:pos="3402"/>
                          <w:tab w:val="left" w:pos="3969"/>
                        </w:tabs>
                        <w:contextualSpacing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  </w:t>
                      </w:r>
                      <w:r w:rsidR="002251DE">
                        <w:rPr>
                          <w:szCs w:val="24"/>
                        </w:rPr>
                        <w:t>* Front-end et Back-end</w:t>
                      </w:r>
                    </w:p>
                    <w:p w14:paraId="4CDF7422" w14:textId="09D6CE5E" w:rsidR="00497C1C" w:rsidRDefault="00B139B0" w:rsidP="00497C1C">
                      <w:pPr>
                        <w:tabs>
                          <w:tab w:val="left" w:pos="1985"/>
                          <w:tab w:val="left" w:pos="3402"/>
                          <w:tab w:val="left" w:pos="3969"/>
                        </w:tabs>
                        <w:contextualSpacing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  </w:t>
                      </w:r>
                      <w:r w:rsidR="00497C1C">
                        <w:rPr>
                          <w:szCs w:val="24"/>
                        </w:rPr>
                        <w:t xml:space="preserve">* Logiciels : Visual Studio, </w:t>
                      </w:r>
                      <w:proofErr w:type="spellStart"/>
                      <w:r w:rsidR="00497C1C">
                        <w:rPr>
                          <w:szCs w:val="24"/>
                        </w:rPr>
                        <w:t>GitHUb</w:t>
                      </w:r>
                      <w:proofErr w:type="spellEnd"/>
                      <w:r w:rsidR="00497C1C">
                        <w:rPr>
                          <w:szCs w:val="24"/>
                        </w:rPr>
                        <w:t xml:space="preserve">, </w:t>
                      </w:r>
                      <w:proofErr w:type="spellStart"/>
                      <w:r w:rsidR="00497C1C">
                        <w:rPr>
                          <w:szCs w:val="24"/>
                        </w:rPr>
                        <w:t>SrarUML</w:t>
                      </w:r>
                      <w:proofErr w:type="spellEnd"/>
                      <w:r w:rsidR="00497C1C">
                        <w:rPr>
                          <w:szCs w:val="24"/>
                        </w:rPr>
                        <w:t>, Looping, Discord</w:t>
                      </w:r>
                    </w:p>
                    <w:p w14:paraId="69581A8B" w14:textId="6FAFEC14" w:rsidR="00E80CB6" w:rsidRDefault="00B139B0" w:rsidP="00497C1C">
                      <w:pPr>
                        <w:tabs>
                          <w:tab w:val="left" w:pos="1985"/>
                          <w:tab w:val="left" w:pos="3402"/>
                          <w:tab w:val="left" w:pos="3969"/>
                        </w:tabs>
                        <w:contextualSpacing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  </w:t>
                      </w:r>
                      <w:r w:rsidR="00E80CB6">
                        <w:rPr>
                          <w:szCs w:val="24"/>
                        </w:rPr>
                        <w:t xml:space="preserve">* Conception : maquettage, </w:t>
                      </w:r>
                      <w:proofErr w:type="spellStart"/>
                      <w:r w:rsidR="00E80CB6">
                        <w:rPr>
                          <w:szCs w:val="24"/>
                        </w:rPr>
                        <w:t>UseCase</w:t>
                      </w:r>
                      <w:proofErr w:type="spellEnd"/>
                      <w:r w:rsidR="00E80CB6">
                        <w:rPr>
                          <w:szCs w:val="24"/>
                        </w:rPr>
                        <w:t>, diagrammes activité et séquentiel, UML</w:t>
                      </w:r>
                    </w:p>
                    <w:p w14:paraId="26AC23A9" w14:textId="749AEE21" w:rsidR="00497C1C" w:rsidRDefault="00B139B0" w:rsidP="00497C1C">
                      <w:pPr>
                        <w:tabs>
                          <w:tab w:val="left" w:pos="1985"/>
                          <w:tab w:val="left" w:pos="3402"/>
                          <w:tab w:val="left" w:pos="3969"/>
                        </w:tabs>
                        <w:contextualSpacing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  </w:t>
                      </w:r>
                      <w:r w:rsidR="00497C1C">
                        <w:rPr>
                          <w:szCs w:val="24"/>
                        </w:rPr>
                        <w:t>* Langages : HTML,</w:t>
                      </w:r>
                      <w:r w:rsidR="002251DE">
                        <w:rPr>
                          <w:szCs w:val="24"/>
                        </w:rPr>
                        <w:t xml:space="preserve"> CSS,</w:t>
                      </w:r>
                      <w:r w:rsidR="00497C1C">
                        <w:rPr>
                          <w:szCs w:val="24"/>
                        </w:rPr>
                        <w:t xml:space="preserve"> PHP, JS</w:t>
                      </w:r>
                      <w:r w:rsidR="002251DE">
                        <w:rPr>
                          <w:szCs w:val="24"/>
                        </w:rPr>
                        <w:t>, SQL</w:t>
                      </w:r>
                    </w:p>
                    <w:p w14:paraId="59876575" w14:textId="10941174" w:rsidR="00B139B0" w:rsidRPr="00B139B0" w:rsidRDefault="00B139B0" w:rsidP="00497C1C">
                      <w:pPr>
                        <w:tabs>
                          <w:tab w:val="left" w:pos="1985"/>
                          <w:tab w:val="left" w:pos="3402"/>
                          <w:tab w:val="left" w:pos="3969"/>
                        </w:tabs>
                        <w:contextualSpacing/>
                        <w:rPr>
                          <w:b/>
                          <w:bCs/>
                          <w:szCs w:val="24"/>
                        </w:rPr>
                      </w:pPr>
                      <w:r w:rsidRPr="00B139B0">
                        <w:rPr>
                          <w:b/>
                          <w:bCs/>
                          <w:szCs w:val="24"/>
                        </w:rPr>
                        <w:t>Compétences transversales :</w:t>
                      </w:r>
                    </w:p>
                    <w:p w14:paraId="25BE1A67" w14:textId="77777777" w:rsidR="001A584A" w:rsidRDefault="00B139B0" w:rsidP="002251DE">
                      <w:pPr>
                        <w:tabs>
                          <w:tab w:val="left" w:pos="1985"/>
                          <w:tab w:val="left" w:pos="3402"/>
                          <w:tab w:val="left" w:pos="3969"/>
                        </w:tabs>
                        <w:contextualSpacing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  </w:t>
                      </w:r>
                      <w:r w:rsidR="002251DE" w:rsidRPr="007E553D">
                        <w:rPr>
                          <w:szCs w:val="24"/>
                        </w:rPr>
                        <w:t>* Manager une équipe</w:t>
                      </w:r>
                    </w:p>
                    <w:p w14:paraId="351DEB1F" w14:textId="04D76678" w:rsidR="002251DE" w:rsidRPr="007E553D" w:rsidRDefault="00963707" w:rsidP="002251DE">
                      <w:pPr>
                        <w:tabs>
                          <w:tab w:val="left" w:pos="1985"/>
                          <w:tab w:val="left" w:pos="3402"/>
                          <w:tab w:val="left" w:pos="3969"/>
                        </w:tabs>
                        <w:contextualSpacing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  * Gérer</w:t>
                      </w:r>
                      <w:r w:rsidR="001A584A">
                        <w:rPr>
                          <w:szCs w:val="24"/>
                        </w:rPr>
                        <w:t xml:space="preserve"> de</w:t>
                      </w:r>
                      <w:r>
                        <w:rPr>
                          <w:szCs w:val="24"/>
                        </w:rPr>
                        <w:t>s</w:t>
                      </w:r>
                      <w:r w:rsidR="001A584A">
                        <w:rPr>
                          <w:szCs w:val="24"/>
                        </w:rPr>
                        <w:t xml:space="preserve"> crises</w:t>
                      </w:r>
                      <w:r w:rsidR="002251DE" w:rsidRPr="007E553D">
                        <w:rPr>
                          <w:szCs w:val="24"/>
                        </w:rPr>
                        <w:tab/>
                      </w:r>
                      <w:r w:rsidR="002251DE">
                        <w:rPr>
                          <w:szCs w:val="24"/>
                        </w:rPr>
                        <w:tab/>
                      </w:r>
                      <w:r w:rsidR="002251DE">
                        <w:rPr>
                          <w:szCs w:val="24"/>
                        </w:rPr>
                        <w:tab/>
                      </w:r>
                    </w:p>
                    <w:p w14:paraId="57D1D5A2" w14:textId="45DF82DC" w:rsidR="002251DE" w:rsidRDefault="00B139B0" w:rsidP="002251DE">
                      <w:pPr>
                        <w:tabs>
                          <w:tab w:val="left" w:pos="1985"/>
                          <w:tab w:val="left" w:pos="3402"/>
                          <w:tab w:val="left" w:pos="3969"/>
                        </w:tabs>
                        <w:contextualSpacing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  </w:t>
                      </w:r>
                      <w:r w:rsidR="002251DE" w:rsidRPr="007E553D">
                        <w:rPr>
                          <w:szCs w:val="24"/>
                        </w:rPr>
                        <w:t xml:space="preserve">* </w:t>
                      </w:r>
                      <w:r w:rsidR="002251DE">
                        <w:rPr>
                          <w:szCs w:val="24"/>
                        </w:rPr>
                        <w:t>Optimiser la r</w:t>
                      </w:r>
                      <w:r w:rsidR="002251DE" w:rsidRPr="007E553D">
                        <w:rPr>
                          <w:szCs w:val="24"/>
                        </w:rPr>
                        <w:t>elationnel clientèle et fournisseur</w:t>
                      </w:r>
                    </w:p>
                    <w:p w14:paraId="2AAC0F36" w14:textId="7269B48E" w:rsidR="003740CF" w:rsidRDefault="003740CF" w:rsidP="002251DE">
                      <w:pPr>
                        <w:tabs>
                          <w:tab w:val="left" w:pos="1985"/>
                          <w:tab w:val="left" w:pos="3402"/>
                          <w:tab w:val="left" w:pos="3969"/>
                        </w:tabs>
                        <w:contextualSpacing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  * Logiciel</w:t>
                      </w:r>
                      <w:r w:rsidR="005F7D42">
                        <w:rPr>
                          <w:szCs w:val="24"/>
                        </w:rPr>
                        <w:t>s</w:t>
                      </w:r>
                      <w:r>
                        <w:rPr>
                          <w:szCs w:val="24"/>
                        </w:rPr>
                        <w:t xml:space="preserve"> : Octime (plannings d’équipe), Axapta (gestion), </w:t>
                      </w:r>
                      <w:r w:rsidR="005F7D42">
                        <w:rPr>
                          <w:szCs w:val="24"/>
                        </w:rPr>
                        <w:t>Word, Excel, PowerPoint</w:t>
                      </w:r>
                    </w:p>
                    <w:p w14:paraId="7641AF09" w14:textId="406BF86C" w:rsidR="00497C1C" w:rsidRDefault="00497C1C" w:rsidP="00655676">
                      <w:pPr>
                        <w:tabs>
                          <w:tab w:val="left" w:pos="1985"/>
                        </w:tabs>
                        <w:contextualSpacing/>
                        <w:rPr>
                          <w:color w:val="262626" w:themeColor="text1" w:themeTint="D9"/>
                        </w:rPr>
                      </w:pPr>
                    </w:p>
                    <w:p w14:paraId="15F53168" w14:textId="77777777" w:rsidR="00B139B0" w:rsidRPr="00544AFA" w:rsidRDefault="00B139B0" w:rsidP="00B139B0">
                      <w:pPr>
                        <w:tabs>
                          <w:tab w:val="left" w:pos="1985"/>
                        </w:tabs>
                        <w:contextualSpacing/>
                        <w:jc w:val="center"/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:u w:val="single"/>
                        </w:rPr>
                      </w:pPr>
                      <w:r w:rsidRPr="00544AFA">
                        <w:rPr>
                          <w:b/>
                          <w:bCs/>
                          <w:color w:val="2E74B5" w:themeColor="accent5" w:themeShade="BF"/>
                          <w:sz w:val="28"/>
                          <w:szCs w:val="28"/>
                          <w:u w:val="single"/>
                        </w:rPr>
                        <w:t>FORMATIONS</w:t>
                      </w:r>
                    </w:p>
                    <w:p w14:paraId="7A751C19" w14:textId="77777777" w:rsidR="00B139B0" w:rsidRDefault="00B139B0" w:rsidP="00B139B0">
                      <w:pPr>
                        <w:tabs>
                          <w:tab w:val="left" w:pos="1985"/>
                        </w:tabs>
                        <w:contextualSpacing/>
                        <w:jc w:val="center"/>
                        <w:rPr>
                          <w:color w:val="262626" w:themeColor="text1" w:themeTint="D9"/>
                          <w:sz w:val="16"/>
                          <w:szCs w:val="16"/>
                        </w:rPr>
                      </w:pPr>
                    </w:p>
                    <w:p w14:paraId="79C3E98F" w14:textId="77777777" w:rsidR="00B139B0" w:rsidRPr="00472311" w:rsidRDefault="00B139B0" w:rsidP="00B139B0">
                      <w:pPr>
                        <w:tabs>
                          <w:tab w:val="left" w:pos="2923"/>
                        </w:tabs>
                        <w:rPr>
                          <w:szCs w:val="24"/>
                        </w:rPr>
                      </w:pPr>
                      <w:r w:rsidRPr="007E553D">
                        <w:rPr>
                          <w:b/>
                          <w:bCs/>
                          <w:color w:val="262626" w:themeColor="text1" w:themeTint="D9"/>
                          <w:szCs w:val="24"/>
                        </w:rPr>
                        <w:t>2000/2001</w:t>
                      </w:r>
                      <w:r>
                        <w:rPr>
                          <w:b/>
                          <w:bCs/>
                          <w:color w:val="262626" w:themeColor="text1" w:themeTint="D9"/>
                          <w:szCs w:val="24"/>
                        </w:rPr>
                        <w:t xml:space="preserve"> </w:t>
                      </w:r>
                      <w:r w:rsidRPr="007E553D">
                        <w:rPr>
                          <w:b/>
                          <w:bCs/>
                          <w:szCs w:val="24"/>
                        </w:rPr>
                        <w:t>BAC Professionnel </w:t>
                      </w:r>
                      <w:r w:rsidRPr="007E553D">
                        <w:rPr>
                          <w:szCs w:val="24"/>
                        </w:rPr>
                        <w:t>Technicien-Conseil Vente en Animalerie (Décembre 2000 – Mai 200</w:t>
                      </w:r>
                      <w:r w:rsidRPr="00EC7B3B">
                        <w:rPr>
                          <w:color w:val="000000" w:themeColor="text1"/>
                          <w:szCs w:val="24"/>
                        </w:rPr>
                        <w:t>1)</w:t>
                      </w:r>
                    </w:p>
                    <w:p w14:paraId="6BE4042A" w14:textId="77777777" w:rsidR="00B139B0" w:rsidRPr="0038601B" w:rsidRDefault="00B139B0" w:rsidP="00B139B0">
                      <w:pPr>
                        <w:tabs>
                          <w:tab w:val="left" w:pos="1985"/>
                        </w:tabs>
                        <w:contextualSpacing/>
                        <w:rPr>
                          <w:color w:val="262626" w:themeColor="text1" w:themeTint="D9"/>
                          <w:sz w:val="16"/>
                          <w:szCs w:val="16"/>
                        </w:rPr>
                      </w:pPr>
                      <w:r w:rsidRPr="007E553D">
                        <w:rPr>
                          <w:color w:val="262626" w:themeColor="text1" w:themeTint="D9"/>
                          <w:szCs w:val="24"/>
                        </w:rPr>
                        <w:tab/>
                        <w:t xml:space="preserve"> </w:t>
                      </w:r>
                      <w:bookmarkStart w:id="1" w:name="_GoBack"/>
                      <w:bookmarkEnd w:id="1"/>
                    </w:p>
                    <w:p w14:paraId="2580AAC8" w14:textId="77777777" w:rsidR="00B139B0" w:rsidRPr="007E553D" w:rsidRDefault="00B139B0" w:rsidP="00B139B0">
                      <w:pPr>
                        <w:tabs>
                          <w:tab w:val="left" w:pos="2923"/>
                        </w:tabs>
                        <w:rPr>
                          <w:b/>
                          <w:bCs/>
                          <w:szCs w:val="24"/>
                        </w:rPr>
                      </w:pPr>
                      <w:r w:rsidRPr="007E553D">
                        <w:rPr>
                          <w:b/>
                          <w:bCs/>
                          <w:color w:val="262626" w:themeColor="text1" w:themeTint="D9"/>
                          <w:szCs w:val="24"/>
                        </w:rPr>
                        <w:t>1993/1994</w:t>
                      </w:r>
                      <w:r>
                        <w:rPr>
                          <w:b/>
                          <w:bCs/>
                          <w:color w:val="262626" w:themeColor="text1" w:themeTint="D9"/>
                          <w:szCs w:val="24"/>
                        </w:rPr>
                        <w:t xml:space="preserve"> </w:t>
                      </w:r>
                      <w:r w:rsidRPr="007E553D">
                        <w:rPr>
                          <w:b/>
                          <w:bCs/>
                          <w:szCs w:val="24"/>
                        </w:rPr>
                        <w:t>BTS Action commerciale</w:t>
                      </w:r>
                      <w:r>
                        <w:rPr>
                          <w:b/>
                          <w:bCs/>
                          <w:szCs w:val="24"/>
                        </w:rPr>
                        <w:t xml:space="preserve"> </w:t>
                      </w:r>
                      <w:r w:rsidRPr="007E553D">
                        <w:rPr>
                          <w:szCs w:val="24"/>
                        </w:rPr>
                        <w:t>1</w:t>
                      </w:r>
                      <w:r w:rsidRPr="007E553D">
                        <w:rPr>
                          <w:szCs w:val="24"/>
                          <w:vertAlign w:val="superscript"/>
                        </w:rPr>
                        <w:t>ère</w:t>
                      </w:r>
                      <w:r w:rsidRPr="007E553D">
                        <w:rPr>
                          <w:szCs w:val="24"/>
                        </w:rPr>
                        <w:t xml:space="preserve"> année Action Commerciale en alternance</w:t>
                      </w:r>
                      <w:r w:rsidRPr="007E553D">
                        <w:rPr>
                          <w:b/>
                          <w:bCs/>
                          <w:szCs w:val="24"/>
                        </w:rPr>
                        <w:t> </w:t>
                      </w:r>
                    </w:p>
                    <w:p w14:paraId="5424874F" w14:textId="77777777" w:rsidR="00B139B0" w:rsidRPr="0038601B" w:rsidRDefault="00B139B0" w:rsidP="00B139B0">
                      <w:pPr>
                        <w:tabs>
                          <w:tab w:val="left" w:pos="2923"/>
                        </w:tabs>
                        <w:rPr>
                          <w:sz w:val="16"/>
                          <w:szCs w:val="16"/>
                        </w:rPr>
                      </w:pPr>
                    </w:p>
                    <w:p w14:paraId="1867B493" w14:textId="77777777" w:rsidR="00B139B0" w:rsidRPr="00472311" w:rsidRDefault="00B139B0" w:rsidP="00B139B0">
                      <w:pPr>
                        <w:tabs>
                          <w:tab w:val="left" w:pos="2923"/>
                        </w:tabs>
                        <w:rPr>
                          <w:b/>
                          <w:bCs/>
                          <w:szCs w:val="24"/>
                        </w:rPr>
                      </w:pPr>
                      <w:r w:rsidRPr="007E553D">
                        <w:rPr>
                          <w:b/>
                          <w:bCs/>
                          <w:color w:val="262626" w:themeColor="text1" w:themeTint="D9"/>
                          <w:szCs w:val="24"/>
                        </w:rPr>
                        <w:t>1992/1993</w:t>
                      </w:r>
                      <w:r>
                        <w:rPr>
                          <w:b/>
                          <w:bCs/>
                          <w:color w:val="262626" w:themeColor="text1" w:themeTint="D9"/>
                          <w:szCs w:val="24"/>
                        </w:rPr>
                        <w:t xml:space="preserve"> </w:t>
                      </w:r>
                      <w:r w:rsidRPr="007E553D">
                        <w:rPr>
                          <w:b/>
                          <w:bCs/>
                          <w:szCs w:val="24"/>
                        </w:rPr>
                        <w:t>DEUG Langues étrangères appliquées</w:t>
                      </w:r>
                      <w:r>
                        <w:rPr>
                          <w:b/>
                          <w:bCs/>
                          <w:szCs w:val="24"/>
                        </w:rPr>
                        <w:t xml:space="preserve"> </w:t>
                      </w:r>
                      <w:r w:rsidRPr="007E553D">
                        <w:rPr>
                          <w:szCs w:val="24"/>
                        </w:rPr>
                        <w:t>1</w:t>
                      </w:r>
                      <w:r w:rsidRPr="007E553D">
                        <w:rPr>
                          <w:szCs w:val="24"/>
                          <w:vertAlign w:val="superscript"/>
                        </w:rPr>
                        <w:t>ère</w:t>
                      </w:r>
                      <w:r w:rsidRPr="007E553D">
                        <w:rPr>
                          <w:szCs w:val="24"/>
                        </w:rPr>
                        <w:t xml:space="preserve"> année DEUG L.E.A. </w:t>
                      </w:r>
                      <w:proofErr w:type="gramStart"/>
                      <w:r w:rsidRPr="007E553D">
                        <w:rPr>
                          <w:szCs w:val="24"/>
                        </w:rPr>
                        <w:t>Anglais  et</w:t>
                      </w:r>
                      <w:proofErr w:type="gramEnd"/>
                      <w:r w:rsidRPr="007E553D">
                        <w:rPr>
                          <w:szCs w:val="24"/>
                        </w:rPr>
                        <w:t xml:space="preserve"> espagnol</w:t>
                      </w:r>
                    </w:p>
                    <w:p w14:paraId="5D871AD5" w14:textId="77777777" w:rsidR="00B139B0" w:rsidRPr="0038601B" w:rsidRDefault="00B139B0" w:rsidP="00B139B0">
                      <w:pPr>
                        <w:tabs>
                          <w:tab w:val="left" w:pos="2923"/>
                        </w:tabs>
                        <w:rPr>
                          <w:sz w:val="16"/>
                          <w:szCs w:val="16"/>
                        </w:rPr>
                      </w:pPr>
                    </w:p>
                    <w:p w14:paraId="231D3665" w14:textId="77777777" w:rsidR="00B139B0" w:rsidRPr="007E553D" w:rsidRDefault="00B139B0" w:rsidP="00B139B0">
                      <w:pPr>
                        <w:tabs>
                          <w:tab w:val="left" w:pos="2923"/>
                        </w:tabs>
                        <w:rPr>
                          <w:b/>
                          <w:bCs/>
                          <w:szCs w:val="24"/>
                        </w:rPr>
                      </w:pPr>
                      <w:r w:rsidRPr="007E553D">
                        <w:rPr>
                          <w:b/>
                          <w:bCs/>
                          <w:color w:val="262626" w:themeColor="text1" w:themeTint="D9"/>
                          <w:szCs w:val="24"/>
                        </w:rPr>
                        <w:t>1992</w:t>
                      </w:r>
                      <w:r>
                        <w:rPr>
                          <w:b/>
                          <w:bCs/>
                          <w:color w:val="262626" w:themeColor="text1" w:themeTint="D9"/>
                          <w:szCs w:val="24"/>
                        </w:rPr>
                        <w:t xml:space="preserve"> </w:t>
                      </w:r>
                      <w:r w:rsidRPr="007E553D">
                        <w:rPr>
                          <w:b/>
                          <w:bCs/>
                          <w:szCs w:val="24"/>
                        </w:rPr>
                        <w:t>BAC G3</w:t>
                      </w:r>
                      <w:r>
                        <w:rPr>
                          <w:b/>
                          <w:bCs/>
                          <w:szCs w:val="24"/>
                        </w:rPr>
                        <w:t xml:space="preserve"> « </w:t>
                      </w:r>
                      <w:proofErr w:type="gramStart"/>
                      <w:r w:rsidRPr="00472311">
                        <w:rPr>
                          <w:szCs w:val="24"/>
                        </w:rPr>
                        <w:t>Techniques  Commerciales</w:t>
                      </w:r>
                      <w:proofErr w:type="gramEnd"/>
                      <w:r>
                        <w:rPr>
                          <w:szCs w:val="24"/>
                        </w:rPr>
                        <w:t> »</w:t>
                      </w:r>
                    </w:p>
                    <w:p w14:paraId="09261B62" w14:textId="77777777" w:rsidR="00B139B0" w:rsidRDefault="00B139B0" w:rsidP="00655676">
                      <w:pPr>
                        <w:tabs>
                          <w:tab w:val="left" w:pos="1985"/>
                        </w:tabs>
                        <w:contextualSpacing/>
                        <w:rPr>
                          <w:color w:val="262626" w:themeColor="text1" w:themeTint="D9"/>
                        </w:rPr>
                      </w:pPr>
                    </w:p>
                    <w:p w14:paraId="48EDE00C" w14:textId="24A53D05" w:rsidR="003C0F74" w:rsidRPr="00544AFA" w:rsidRDefault="003C0F74" w:rsidP="00655676">
                      <w:pPr>
                        <w:tabs>
                          <w:tab w:val="left" w:pos="1985"/>
                        </w:tabs>
                        <w:contextualSpacing/>
                        <w:jc w:val="center"/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:u w:val="single"/>
                        </w:rPr>
                      </w:pPr>
                      <w:r w:rsidRPr="00544AFA">
                        <w:rPr>
                          <w:b/>
                          <w:bCs/>
                          <w:color w:val="2E74B5" w:themeColor="accent5" w:themeShade="BF"/>
                          <w:sz w:val="28"/>
                          <w:szCs w:val="28"/>
                          <w:u w:val="single"/>
                        </w:rPr>
                        <w:t>EXPERIENCES PROFESSIONNELLES</w:t>
                      </w:r>
                    </w:p>
                    <w:p w14:paraId="3AED56C5" w14:textId="77777777" w:rsidR="003C0F74" w:rsidRPr="003C0F74" w:rsidRDefault="003C0F74" w:rsidP="00655676">
                      <w:pPr>
                        <w:tabs>
                          <w:tab w:val="left" w:pos="1985"/>
                        </w:tabs>
                        <w:contextualSpacing/>
                        <w:rPr>
                          <w:color w:val="262626" w:themeColor="text1" w:themeTint="D9"/>
                          <w:sz w:val="16"/>
                          <w:szCs w:val="16"/>
                        </w:rPr>
                      </w:pPr>
                    </w:p>
                    <w:p w14:paraId="53375892" w14:textId="0DB33171" w:rsidR="00655676" w:rsidRPr="001350F9" w:rsidRDefault="00354FAE" w:rsidP="00655676">
                      <w:pPr>
                        <w:tabs>
                          <w:tab w:val="left" w:pos="1985"/>
                        </w:tabs>
                        <w:contextualSpacing/>
                        <w:rPr>
                          <w:b/>
                          <w:bCs/>
                          <w:color w:val="262626" w:themeColor="text1" w:themeTint="D9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szCs w:val="24"/>
                        </w:rPr>
                        <w:t>Manager</w:t>
                      </w:r>
                      <w:r w:rsidR="00655676" w:rsidRPr="007E553D">
                        <w:rPr>
                          <w:b/>
                          <w:bCs/>
                          <w:color w:val="262626" w:themeColor="text1" w:themeTint="D9"/>
                          <w:szCs w:val="24"/>
                        </w:rPr>
                        <w:t xml:space="preserve"> </w:t>
                      </w:r>
                      <w:r w:rsidR="00126758" w:rsidRPr="007E553D">
                        <w:rPr>
                          <w:color w:val="262626" w:themeColor="text1" w:themeTint="D9"/>
                          <w:szCs w:val="24"/>
                        </w:rPr>
                        <w:t>B</w:t>
                      </w:r>
                      <w:r w:rsidR="0092524D" w:rsidRPr="007E553D">
                        <w:rPr>
                          <w:color w:val="262626" w:themeColor="text1" w:themeTint="D9"/>
                          <w:szCs w:val="24"/>
                        </w:rPr>
                        <w:t>OTANIC</w:t>
                      </w:r>
                      <w:r w:rsidR="00655676" w:rsidRPr="007E553D">
                        <w:rPr>
                          <w:color w:val="262626" w:themeColor="text1" w:themeTint="D9"/>
                          <w:szCs w:val="24"/>
                        </w:rPr>
                        <w:t xml:space="preserve"> </w:t>
                      </w:r>
                      <w:r w:rsidR="00DA6ACF">
                        <w:rPr>
                          <w:color w:val="262626" w:themeColor="text1" w:themeTint="D9"/>
                          <w:szCs w:val="24"/>
                        </w:rPr>
                        <w:t xml:space="preserve">(34) </w:t>
                      </w:r>
                      <w:r>
                        <w:rPr>
                          <w:color w:val="262626" w:themeColor="text1" w:themeTint="D9"/>
                          <w:szCs w:val="24"/>
                        </w:rPr>
                        <w:tab/>
                      </w:r>
                      <w:r>
                        <w:rPr>
                          <w:color w:val="262626" w:themeColor="text1" w:themeTint="D9"/>
                          <w:szCs w:val="24"/>
                        </w:rPr>
                        <w:tab/>
                      </w:r>
                      <w:r w:rsidR="00DA6ACF">
                        <w:rPr>
                          <w:color w:val="262626" w:themeColor="text1" w:themeTint="D9"/>
                          <w:szCs w:val="24"/>
                        </w:rPr>
                        <w:tab/>
                      </w:r>
                      <w:r w:rsidR="00DA6ACF">
                        <w:rPr>
                          <w:color w:val="262626" w:themeColor="text1" w:themeTint="D9"/>
                          <w:szCs w:val="24"/>
                        </w:rPr>
                        <w:tab/>
                      </w:r>
                      <w:proofErr w:type="gramStart"/>
                      <w:r w:rsidR="00DA6ACF">
                        <w:rPr>
                          <w:color w:val="262626" w:themeColor="text1" w:themeTint="D9"/>
                          <w:szCs w:val="24"/>
                        </w:rPr>
                        <w:tab/>
                        <w:t xml:space="preserve">  </w:t>
                      </w:r>
                      <w:r w:rsidR="001350F9" w:rsidRPr="007E553D">
                        <w:rPr>
                          <w:b/>
                          <w:bCs/>
                          <w:color w:val="262626" w:themeColor="text1" w:themeTint="D9"/>
                          <w:szCs w:val="24"/>
                        </w:rPr>
                        <w:t>2008</w:t>
                      </w:r>
                      <w:proofErr w:type="gramEnd"/>
                      <w:r w:rsidR="00DA6ACF">
                        <w:rPr>
                          <w:b/>
                          <w:bCs/>
                          <w:color w:val="262626" w:themeColor="text1" w:themeTint="D9"/>
                          <w:szCs w:val="24"/>
                        </w:rPr>
                        <w:t>/2021</w:t>
                      </w:r>
                    </w:p>
                    <w:p w14:paraId="46AA23EF" w14:textId="11825910" w:rsidR="0092524D" w:rsidRPr="0038601B" w:rsidRDefault="00354FAE" w:rsidP="00655676">
                      <w:pPr>
                        <w:tabs>
                          <w:tab w:val="left" w:pos="1985"/>
                        </w:tabs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0E877651" w14:textId="410A0CE7" w:rsidR="0092524D" w:rsidRPr="001350F9" w:rsidRDefault="0092524D" w:rsidP="0092524D">
                      <w:pPr>
                        <w:tabs>
                          <w:tab w:val="left" w:pos="1985"/>
                        </w:tabs>
                        <w:contextualSpacing/>
                        <w:rPr>
                          <w:b/>
                          <w:bCs/>
                          <w:color w:val="262626" w:themeColor="text1" w:themeTint="D9"/>
                          <w:szCs w:val="24"/>
                        </w:rPr>
                      </w:pPr>
                      <w:r w:rsidRPr="007E553D">
                        <w:rPr>
                          <w:b/>
                          <w:bCs/>
                          <w:color w:val="262626" w:themeColor="text1" w:themeTint="D9"/>
                          <w:szCs w:val="24"/>
                        </w:rPr>
                        <w:t xml:space="preserve">Responsable de magasin </w:t>
                      </w:r>
                      <w:r w:rsidR="001350F9">
                        <w:rPr>
                          <w:b/>
                          <w:bCs/>
                          <w:color w:val="262626" w:themeColor="text1" w:themeTint="D9"/>
                          <w:szCs w:val="24"/>
                        </w:rPr>
                        <w:t xml:space="preserve"> </w:t>
                      </w:r>
                      <w:r w:rsidR="00C2485A" w:rsidRPr="007E553D">
                        <w:rPr>
                          <w:color w:val="262626" w:themeColor="text1" w:themeTint="D9"/>
                          <w:szCs w:val="24"/>
                        </w:rPr>
                        <w:t>ZOOMARKET</w:t>
                      </w:r>
                      <w:r w:rsidR="001350F9">
                        <w:rPr>
                          <w:color w:val="262626" w:themeColor="text1" w:themeTint="D9"/>
                          <w:szCs w:val="24"/>
                        </w:rPr>
                        <w:t xml:space="preserve"> </w:t>
                      </w:r>
                      <w:r w:rsidR="00472311">
                        <w:rPr>
                          <w:color w:val="262626" w:themeColor="text1" w:themeTint="D9"/>
                          <w:szCs w:val="24"/>
                        </w:rPr>
                        <w:t>(34)</w:t>
                      </w:r>
                      <w:r w:rsidR="001350F9">
                        <w:rPr>
                          <w:color w:val="262626" w:themeColor="text1" w:themeTint="D9"/>
                          <w:szCs w:val="24"/>
                        </w:rPr>
                        <w:t xml:space="preserve">                    </w:t>
                      </w:r>
                      <w:r w:rsidR="001350F9" w:rsidRPr="007E553D">
                        <w:rPr>
                          <w:b/>
                          <w:bCs/>
                          <w:color w:val="262626" w:themeColor="text1" w:themeTint="D9"/>
                          <w:szCs w:val="24"/>
                        </w:rPr>
                        <w:t>2007/2008</w:t>
                      </w:r>
                    </w:p>
                    <w:p w14:paraId="083172D3" w14:textId="77777777" w:rsidR="0092524D" w:rsidRPr="0038601B" w:rsidRDefault="0092524D" w:rsidP="00655676">
                      <w:pPr>
                        <w:tabs>
                          <w:tab w:val="left" w:pos="1985"/>
                        </w:tabs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14:paraId="7E08748A" w14:textId="7CC1CA50" w:rsidR="00472311" w:rsidRDefault="0092524D" w:rsidP="0092524D">
                      <w:pPr>
                        <w:tabs>
                          <w:tab w:val="left" w:pos="1985"/>
                        </w:tabs>
                        <w:contextualSpacing/>
                        <w:rPr>
                          <w:color w:val="262626" w:themeColor="text1" w:themeTint="D9"/>
                          <w:szCs w:val="24"/>
                        </w:rPr>
                      </w:pPr>
                      <w:r w:rsidRPr="007E553D">
                        <w:rPr>
                          <w:b/>
                          <w:bCs/>
                          <w:color w:val="262626" w:themeColor="text1" w:themeTint="D9"/>
                          <w:szCs w:val="24"/>
                        </w:rPr>
                        <w:t xml:space="preserve">Gérant d’entreprise </w:t>
                      </w:r>
                      <w:r w:rsidR="001350F9">
                        <w:rPr>
                          <w:b/>
                          <w:bCs/>
                          <w:color w:val="262626" w:themeColor="text1" w:themeTint="D9"/>
                          <w:szCs w:val="24"/>
                        </w:rPr>
                        <w:t xml:space="preserve"> </w:t>
                      </w:r>
                      <w:r w:rsidR="00C2485A" w:rsidRPr="007E553D">
                        <w:rPr>
                          <w:color w:val="262626" w:themeColor="text1" w:themeTint="D9"/>
                          <w:szCs w:val="24"/>
                        </w:rPr>
                        <w:t>K-ETC</w:t>
                      </w:r>
                      <w:r w:rsidR="001350F9">
                        <w:rPr>
                          <w:color w:val="262626" w:themeColor="text1" w:themeTint="D9"/>
                          <w:szCs w:val="24"/>
                        </w:rPr>
                        <w:t xml:space="preserve">  </w:t>
                      </w:r>
                      <w:r w:rsidR="00472311">
                        <w:rPr>
                          <w:color w:val="262626" w:themeColor="text1" w:themeTint="D9"/>
                          <w:szCs w:val="24"/>
                        </w:rPr>
                        <w:t xml:space="preserve">(34)                                        </w:t>
                      </w:r>
                      <w:r w:rsidR="00472311" w:rsidRPr="007E553D">
                        <w:rPr>
                          <w:b/>
                          <w:bCs/>
                          <w:color w:val="262626" w:themeColor="text1" w:themeTint="D9"/>
                          <w:szCs w:val="24"/>
                        </w:rPr>
                        <w:t>2003/2007</w:t>
                      </w:r>
                    </w:p>
                    <w:p w14:paraId="2EBD5A0E" w14:textId="040CC1C5" w:rsidR="0092524D" w:rsidRPr="005F1AC4" w:rsidRDefault="00472311" w:rsidP="00655676">
                      <w:pPr>
                        <w:tabs>
                          <w:tab w:val="left" w:pos="1985"/>
                        </w:tabs>
                        <w:contextualSpacing/>
                        <w:rPr>
                          <w:b/>
                          <w:bCs/>
                          <w:color w:val="262626" w:themeColor="text1" w:themeTint="D9"/>
                          <w:szCs w:val="24"/>
                        </w:rPr>
                      </w:pPr>
                      <w:r>
                        <w:rPr>
                          <w:color w:val="262626" w:themeColor="text1" w:themeTint="D9"/>
                          <w:szCs w:val="24"/>
                        </w:rPr>
                        <w:t xml:space="preserve">                    </w:t>
                      </w:r>
                      <w:r w:rsidR="001350F9">
                        <w:rPr>
                          <w:color w:val="262626" w:themeColor="text1" w:themeTint="D9"/>
                          <w:szCs w:val="24"/>
                        </w:rPr>
                        <w:t xml:space="preserve">                                      </w:t>
                      </w:r>
                      <w:r>
                        <w:rPr>
                          <w:color w:val="262626" w:themeColor="text1" w:themeTint="D9"/>
                          <w:szCs w:val="24"/>
                        </w:rPr>
                        <w:t xml:space="preserve">      </w:t>
                      </w:r>
                      <w:r w:rsidR="001350F9">
                        <w:rPr>
                          <w:color w:val="262626" w:themeColor="text1" w:themeTint="D9"/>
                          <w:szCs w:val="24"/>
                        </w:rPr>
                        <w:t xml:space="preserve">  </w:t>
                      </w:r>
                      <w:r>
                        <w:rPr>
                          <w:color w:val="262626" w:themeColor="text1" w:themeTint="D9"/>
                          <w:szCs w:val="24"/>
                        </w:rPr>
                        <w:t xml:space="preserve">  </w:t>
                      </w:r>
                    </w:p>
                    <w:p w14:paraId="40CD43B4" w14:textId="00E80B60" w:rsidR="0092524D" w:rsidRPr="001350F9" w:rsidRDefault="0092524D" w:rsidP="0092524D">
                      <w:pPr>
                        <w:tabs>
                          <w:tab w:val="left" w:pos="1985"/>
                        </w:tabs>
                        <w:contextualSpacing/>
                        <w:rPr>
                          <w:b/>
                          <w:bCs/>
                          <w:color w:val="262626" w:themeColor="text1" w:themeTint="D9"/>
                          <w:szCs w:val="24"/>
                        </w:rPr>
                      </w:pPr>
                      <w:r w:rsidRPr="007E553D">
                        <w:rPr>
                          <w:b/>
                          <w:bCs/>
                          <w:color w:val="262626" w:themeColor="text1" w:themeTint="D9"/>
                          <w:szCs w:val="24"/>
                        </w:rPr>
                        <w:t xml:space="preserve">Vendeur </w:t>
                      </w:r>
                      <w:proofErr w:type="gramStart"/>
                      <w:r w:rsidRPr="007E553D">
                        <w:rPr>
                          <w:b/>
                          <w:bCs/>
                          <w:color w:val="262626" w:themeColor="text1" w:themeTint="D9"/>
                          <w:szCs w:val="24"/>
                        </w:rPr>
                        <w:t xml:space="preserve">animalier </w:t>
                      </w:r>
                      <w:r w:rsidR="001350F9">
                        <w:rPr>
                          <w:b/>
                          <w:bCs/>
                          <w:color w:val="262626" w:themeColor="text1" w:themeTint="D9"/>
                          <w:szCs w:val="24"/>
                        </w:rPr>
                        <w:t xml:space="preserve"> </w:t>
                      </w:r>
                      <w:r w:rsidRPr="007E553D">
                        <w:rPr>
                          <w:color w:val="262626" w:themeColor="text1" w:themeTint="D9"/>
                          <w:szCs w:val="24"/>
                        </w:rPr>
                        <w:t>ZOOMARKET</w:t>
                      </w:r>
                      <w:proofErr w:type="gramEnd"/>
                      <w:r w:rsidRPr="007E553D">
                        <w:rPr>
                          <w:color w:val="262626" w:themeColor="text1" w:themeTint="D9"/>
                          <w:szCs w:val="24"/>
                        </w:rPr>
                        <w:t xml:space="preserve"> </w:t>
                      </w:r>
                      <w:r w:rsidR="00472311">
                        <w:rPr>
                          <w:color w:val="262626" w:themeColor="text1" w:themeTint="D9"/>
                          <w:szCs w:val="24"/>
                        </w:rPr>
                        <w:t>(84)</w:t>
                      </w:r>
                      <w:r w:rsidR="001350F9">
                        <w:rPr>
                          <w:color w:val="262626" w:themeColor="text1" w:themeTint="D9"/>
                          <w:szCs w:val="24"/>
                        </w:rPr>
                        <w:t xml:space="preserve">                              </w:t>
                      </w:r>
                      <w:r w:rsidR="001350F9" w:rsidRPr="007E553D">
                        <w:rPr>
                          <w:b/>
                          <w:bCs/>
                          <w:color w:val="262626" w:themeColor="text1" w:themeTint="D9"/>
                          <w:szCs w:val="24"/>
                        </w:rPr>
                        <w:t>2001/2003</w:t>
                      </w:r>
                    </w:p>
                    <w:p w14:paraId="413E837D" w14:textId="77777777" w:rsidR="0092524D" w:rsidRPr="0038601B" w:rsidRDefault="0092524D" w:rsidP="00655676">
                      <w:pPr>
                        <w:tabs>
                          <w:tab w:val="left" w:pos="1985"/>
                        </w:tabs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14:paraId="1AC1B5DE" w14:textId="4BE2C7A6" w:rsidR="00B211CE" w:rsidRPr="001350F9" w:rsidRDefault="00B211CE" w:rsidP="00B211CE">
                      <w:pPr>
                        <w:tabs>
                          <w:tab w:val="left" w:pos="1985"/>
                        </w:tabs>
                        <w:contextualSpacing/>
                        <w:rPr>
                          <w:b/>
                          <w:bCs/>
                          <w:color w:val="262626" w:themeColor="text1" w:themeTint="D9"/>
                          <w:szCs w:val="24"/>
                        </w:rPr>
                      </w:pPr>
                      <w:r w:rsidRPr="007E553D">
                        <w:rPr>
                          <w:b/>
                          <w:bCs/>
                          <w:color w:val="262626" w:themeColor="text1" w:themeTint="D9"/>
                          <w:szCs w:val="24"/>
                        </w:rPr>
                        <w:t>Vendeur</w:t>
                      </w:r>
                      <w:r w:rsidR="00CD5D60" w:rsidRPr="007E553D">
                        <w:rPr>
                          <w:b/>
                          <w:bCs/>
                          <w:color w:val="262626" w:themeColor="text1" w:themeTint="D9"/>
                          <w:szCs w:val="24"/>
                        </w:rPr>
                        <w:t xml:space="preserve"> animalier</w:t>
                      </w:r>
                      <w:r w:rsidR="001350F9">
                        <w:rPr>
                          <w:b/>
                          <w:bCs/>
                          <w:color w:val="262626" w:themeColor="text1" w:themeTint="D9"/>
                          <w:szCs w:val="24"/>
                        </w:rPr>
                        <w:t xml:space="preserve">  </w:t>
                      </w:r>
                      <w:r w:rsidR="00C2485A" w:rsidRPr="007E553D">
                        <w:rPr>
                          <w:color w:val="262626" w:themeColor="text1" w:themeTint="D9"/>
                          <w:szCs w:val="24"/>
                        </w:rPr>
                        <w:t>LA FERME TROPICALE</w:t>
                      </w:r>
                      <w:r w:rsidR="001350F9">
                        <w:rPr>
                          <w:color w:val="262626" w:themeColor="text1" w:themeTint="D9"/>
                          <w:szCs w:val="24"/>
                        </w:rPr>
                        <w:t xml:space="preserve"> </w:t>
                      </w:r>
                      <w:r w:rsidR="00472311">
                        <w:rPr>
                          <w:color w:val="262626" w:themeColor="text1" w:themeTint="D9"/>
                          <w:szCs w:val="24"/>
                        </w:rPr>
                        <w:t>(75)</w:t>
                      </w:r>
                      <w:r w:rsidR="001350F9">
                        <w:rPr>
                          <w:color w:val="262626" w:themeColor="text1" w:themeTint="D9"/>
                          <w:szCs w:val="24"/>
                        </w:rPr>
                        <w:t xml:space="preserve">   </w:t>
                      </w:r>
                      <w:r w:rsidR="00472311">
                        <w:rPr>
                          <w:color w:val="262626" w:themeColor="text1" w:themeTint="D9"/>
                          <w:szCs w:val="24"/>
                        </w:rPr>
                        <w:t xml:space="preserve">     </w:t>
                      </w:r>
                      <w:r w:rsidR="001350F9">
                        <w:rPr>
                          <w:color w:val="262626" w:themeColor="text1" w:themeTint="D9"/>
                          <w:szCs w:val="24"/>
                        </w:rPr>
                        <w:t xml:space="preserve">    </w:t>
                      </w:r>
                      <w:r w:rsidR="001350F9" w:rsidRPr="007E553D">
                        <w:rPr>
                          <w:b/>
                          <w:bCs/>
                          <w:color w:val="262626" w:themeColor="text1" w:themeTint="D9"/>
                          <w:szCs w:val="24"/>
                        </w:rPr>
                        <w:t>2000/2001</w:t>
                      </w:r>
                    </w:p>
                    <w:p w14:paraId="1E6B6273" w14:textId="77777777" w:rsidR="00B211CE" w:rsidRPr="0038601B" w:rsidRDefault="00B211CE" w:rsidP="00655676">
                      <w:pPr>
                        <w:tabs>
                          <w:tab w:val="left" w:pos="1985"/>
                        </w:tabs>
                        <w:contextualSpacing/>
                        <w:rPr>
                          <w:color w:val="262626" w:themeColor="text1" w:themeTint="D9"/>
                          <w:sz w:val="16"/>
                          <w:szCs w:val="16"/>
                        </w:rPr>
                      </w:pPr>
                    </w:p>
                    <w:p w14:paraId="553C9609" w14:textId="47F842FA" w:rsidR="00B211CE" w:rsidRPr="007E553D" w:rsidRDefault="00CD5D60" w:rsidP="00CD5D60">
                      <w:pPr>
                        <w:tabs>
                          <w:tab w:val="left" w:pos="1985"/>
                        </w:tabs>
                        <w:contextualSpacing/>
                        <w:rPr>
                          <w:b/>
                          <w:bCs/>
                          <w:color w:val="262626" w:themeColor="text1" w:themeTint="D9"/>
                          <w:szCs w:val="24"/>
                        </w:rPr>
                      </w:pPr>
                      <w:r w:rsidRPr="007E553D">
                        <w:rPr>
                          <w:b/>
                          <w:bCs/>
                          <w:color w:val="262626" w:themeColor="text1" w:themeTint="D9"/>
                          <w:szCs w:val="24"/>
                        </w:rPr>
                        <w:t xml:space="preserve">Préparateur en </w:t>
                      </w:r>
                      <w:proofErr w:type="gramStart"/>
                      <w:r w:rsidRPr="007E553D">
                        <w:rPr>
                          <w:b/>
                          <w:bCs/>
                          <w:color w:val="262626" w:themeColor="text1" w:themeTint="D9"/>
                          <w:szCs w:val="24"/>
                        </w:rPr>
                        <w:t>cosmétiques</w:t>
                      </w:r>
                      <w:r w:rsidR="00B211CE" w:rsidRPr="007E553D">
                        <w:rPr>
                          <w:b/>
                          <w:bCs/>
                          <w:color w:val="262626" w:themeColor="text1" w:themeTint="D9"/>
                          <w:szCs w:val="24"/>
                        </w:rPr>
                        <w:t xml:space="preserve"> </w:t>
                      </w:r>
                      <w:r w:rsidR="001350F9">
                        <w:rPr>
                          <w:b/>
                          <w:bCs/>
                          <w:color w:val="262626" w:themeColor="text1" w:themeTint="D9"/>
                          <w:szCs w:val="24"/>
                        </w:rPr>
                        <w:t xml:space="preserve"> </w:t>
                      </w:r>
                      <w:r w:rsidR="00472311">
                        <w:rPr>
                          <w:b/>
                          <w:bCs/>
                          <w:color w:val="262626" w:themeColor="text1" w:themeTint="D9"/>
                          <w:szCs w:val="24"/>
                        </w:rPr>
                        <w:t>Laboratoire</w:t>
                      </w:r>
                      <w:proofErr w:type="gramEnd"/>
                      <w:r w:rsidR="00472311">
                        <w:rPr>
                          <w:b/>
                          <w:bCs/>
                          <w:color w:val="262626" w:themeColor="text1" w:themeTint="D9"/>
                          <w:szCs w:val="24"/>
                        </w:rPr>
                        <w:t xml:space="preserve">  </w:t>
                      </w:r>
                      <w:r w:rsidR="00B211CE" w:rsidRPr="007E553D">
                        <w:rPr>
                          <w:szCs w:val="24"/>
                        </w:rPr>
                        <w:t>PHYTO - LIERAC – CARON</w:t>
                      </w:r>
                      <w:r w:rsidR="00B211CE" w:rsidRPr="007E553D">
                        <w:rPr>
                          <w:b/>
                          <w:szCs w:val="24"/>
                        </w:rPr>
                        <w:t xml:space="preserve"> </w:t>
                      </w:r>
                      <w:r w:rsidR="00472311" w:rsidRPr="00472311">
                        <w:rPr>
                          <w:bCs/>
                          <w:szCs w:val="24"/>
                        </w:rPr>
                        <w:t>(95</w:t>
                      </w:r>
                      <w:r w:rsidR="00472311">
                        <w:rPr>
                          <w:b/>
                          <w:szCs w:val="24"/>
                        </w:rPr>
                        <w:t xml:space="preserve">)                            </w:t>
                      </w:r>
                      <w:r w:rsidR="00B139B0">
                        <w:rPr>
                          <w:b/>
                          <w:szCs w:val="24"/>
                        </w:rPr>
                        <w:tab/>
                      </w:r>
                      <w:r w:rsidR="00472311">
                        <w:rPr>
                          <w:b/>
                          <w:szCs w:val="24"/>
                        </w:rPr>
                        <w:t xml:space="preserve">                                      </w:t>
                      </w:r>
                      <w:r w:rsidR="00472311" w:rsidRPr="007E553D">
                        <w:rPr>
                          <w:b/>
                          <w:bCs/>
                          <w:color w:val="262626" w:themeColor="text1" w:themeTint="D9"/>
                          <w:szCs w:val="24"/>
                        </w:rPr>
                        <w:t>1996/1999</w:t>
                      </w:r>
                    </w:p>
                    <w:p w14:paraId="66BBDCA7" w14:textId="77777777" w:rsidR="00CD5D60" w:rsidRPr="0038601B" w:rsidRDefault="00CD5D60" w:rsidP="00126758">
                      <w:pPr>
                        <w:rPr>
                          <w:b/>
                          <w:color w:val="0000FF"/>
                          <w:sz w:val="16"/>
                          <w:szCs w:val="16"/>
                        </w:rPr>
                      </w:pPr>
                    </w:p>
                    <w:p w14:paraId="1B63CB79" w14:textId="77DD7E9B" w:rsidR="00CD5D60" w:rsidRPr="007E553D" w:rsidRDefault="00CD5D60" w:rsidP="00CD5D60">
                      <w:pPr>
                        <w:tabs>
                          <w:tab w:val="left" w:pos="1985"/>
                        </w:tabs>
                        <w:contextualSpacing/>
                        <w:rPr>
                          <w:b/>
                          <w:bCs/>
                          <w:color w:val="262626" w:themeColor="text1" w:themeTint="D9"/>
                          <w:szCs w:val="24"/>
                        </w:rPr>
                      </w:pPr>
                      <w:r w:rsidRPr="007E553D">
                        <w:rPr>
                          <w:b/>
                          <w:bCs/>
                          <w:color w:val="262626" w:themeColor="text1" w:themeTint="D9"/>
                          <w:szCs w:val="24"/>
                        </w:rPr>
                        <w:t xml:space="preserve">Opérateur de conditionnement </w:t>
                      </w:r>
                      <w:r w:rsidR="00472311">
                        <w:rPr>
                          <w:b/>
                          <w:bCs/>
                          <w:color w:val="262626" w:themeColor="text1" w:themeTint="D9"/>
                          <w:szCs w:val="24"/>
                        </w:rPr>
                        <w:t xml:space="preserve">Laboratoire  </w:t>
                      </w:r>
                      <w:r w:rsidRPr="007E553D">
                        <w:rPr>
                          <w:szCs w:val="24"/>
                        </w:rPr>
                        <w:t>PHYTO - LIERAC – CARON</w:t>
                      </w:r>
                      <w:r w:rsidRPr="007E553D">
                        <w:rPr>
                          <w:b/>
                          <w:szCs w:val="24"/>
                        </w:rPr>
                        <w:t xml:space="preserve"> </w:t>
                      </w:r>
                      <w:r w:rsidR="00472311">
                        <w:rPr>
                          <w:b/>
                          <w:szCs w:val="24"/>
                        </w:rPr>
                        <w:t xml:space="preserve">                                                                                 </w:t>
                      </w:r>
                      <w:r w:rsidR="00472311" w:rsidRPr="007E553D">
                        <w:rPr>
                          <w:b/>
                          <w:bCs/>
                          <w:color w:val="262626" w:themeColor="text1" w:themeTint="D9"/>
                          <w:szCs w:val="24"/>
                        </w:rPr>
                        <w:t>1994/1995</w:t>
                      </w:r>
                    </w:p>
                    <w:p w14:paraId="4E4E0609" w14:textId="63569C1E" w:rsidR="00CD5D60" w:rsidRPr="00495707" w:rsidRDefault="00126758" w:rsidP="00CD5D60">
                      <w:pPr>
                        <w:rPr>
                          <w:b/>
                          <w:bCs/>
                          <w:color w:val="2E74B5" w:themeColor="accent5" w:themeShade="BF"/>
                          <w:sz w:val="32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color w:val="0000FF"/>
                        </w:rPr>
                        <w:tab/>
                      </w:r>
                      <w:r>
                        <w:rPr>
                          <w:b/>
                          <w:color w:val="0000FF"/>
                        </w:rPr>
                        <w:tab/>
                      </w:r>
                      <w:r>
                        <w:rPr>
                          <w:b/>
                          <w:color w:val="0000FF"/>
                        </w:rPr>
                        <w:tab/>
                      </w:r>
                      <w:r>
                        <w:rPr>
                          <w:b/>
                          <w:bCs/>
                          <w:color w:val="2323DC"/>
                        </w:rPr>
                        <w:t xml:space="preserve">                    </w:t>
                      </w:r>
                      <w:r w:rsidR="00CD5D60">
                        <w:rPr>
                          <w:b/>
                          <w:bCs/>
                          <w:color w:val="2323DC"/>
                        </w:rPr>
                        <w:t xml:space="preserve">  </w:t>
                      </w:r>
                    </w:p>
                    <w:p w14:paraId="62E062A4" w14:textId="20BF6FC2" w:rsidR="00655676" w:rsidRPr="0038601B" w:rsidRDefault="00655676" w:rsidP="00495707">
                      <w:pPr>
                        <w:tabs>
                          <w:tab w:val="left" w:pos="1985"/>
                        </w:tabs>
                        <w:contextualSpacing/>
                        <w:rPr>
                          <w:b/>
                          <w:bCs/>
                          <w:color w:val="262626" w:themeColor="text1" w:themeTint="D9"/>
                          <w:sz w:val="16"/>
                          <w:szCs w:val="16"/>
                          <w:u w:val="single"/>
                        </w:rPr>
                      </w:pPr>
                    </w:p>
                    <w:p w14:paraId="7137D155" w14:textId="77777777" w:rsidR="00655676" w:rsidRPr="00655676" w:rsidRDefault="00655676" w:rsidP="00655676">
                      <w:pPr>
                        <w:tabs>
                          <w:tab w:val="left" w:pos="1985"/>
                        </w:tabs>
                        <w:contextualSpacing/>
                        <w:rPr>
                          <w:color w:val="262626" w:themeColor="text1" w:themeTint="D9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9570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96999F" wp14:editId="25372511">
                <wp:simplePos x="0" y="0"/>
                <wp:positionH relativeFrom="column">
                  <wp:posOffset>-683895</wp:posOffset>
                </wp:positionH>
                <wp:positionV relativeFrom="paragraph">
                  <wp:posOffset>-760095</wp:posOffset>
                </wp:positionV>
                <wp:extent cx="1968500" cy="2641600"/>
                <wp:effectExtent l="0" t="0" r="0" b="63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0" cy="264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D3099A" w14:textId="77777777" w:rsidR="009C0F02" w:rsidRDefault="009C0F02">
                            <w:pPr>
                              <w:rPr>
                                <w:noProof/>
                              </w:rPr>
                            </w:pPr>
                          </w:p>
                          <w:p w14:paraId="3EDCF338" w14:textId="18A7F838" w:rsidR="009C0F02" w:rsidRDefault="009C0F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E96999F" id="Zone de texte 8" o:spid="_x0000_s1030" type="#_x0000_t202" style="position:absolute;margin-left:-53.85pt;margin-top:-59.85pt;width:155pt;height:2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" filled="f" stroked="f" strokeweight=".5pt">
                <v:textbox>
                  <w:txbxContent>
                    <w:p w14:paraId="53D3099A" w14:textId="77777777" w:rsidR="009C0F02" w:rsidRDefault="009C0F02">
                      <w:pPr>
                        <w:rPr>
                          <w:noProof/>
                        </w:rPr>
                      </w:pPr>
                    </w:p>
                    <w:p w14:paraId="3EDCF338" w14:textId="18A7F838" w:rsidR="009C0F02" w:rsidRDefault="009C0F02"/>
                  </w:txbxContent>
                </v:textbox>
              </v:shape>
            </w:pict>
          </mc:Fallback>
        </mc:AlternateContent>
      </w:r>
    </w:p>
    <w:sectPr w:rsidR="00172E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2203"/>
        </w:tabs>
        <w:ind w:left="220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02"/>
    <w:rsid w:val="000318DA"/>
    <w:rsid w:val="00126758"/>
    <w:rsid w:val="001350F9"/>
    <w:rsid w:val="00172EC5"/>
    <w:rsid w:val="001766AF"/>
    <w:rsid w:val="001A584A"/>
    <w:rsid w:val="002251DE"/>
    <w:rsid w:val="002D4155"/>
    <w:rsid w:val="00354FAE"/>
    <w:rsid w:val="003740CF"/>
    <w:rsid w:val="0038601B"/>
    <w:rsid w:val="00393578"/>
    <w:rsid w:val="003A3E66"/>
    <w:rsid w:val="003C0F74"/>
    <w:rsid w:val="00430331"/>
    <w:rsid w:val="00472311"/>
    <w:rsid w:val="00476449"/>
    <w:rsid w:val="00495707"/>
    <w:rsid w:val="00497C1C"/>
    <w:rsid w:val="0054333B"/>
    <w:rsid w:val="00544AFA"/>
    <w:rsid w:val="005F1AC4"/>
    <w:rsid w:val="005F7D42"/>
    <w:rsid w:val="00655676"/>
    <w:rsid w:val="007530CE"/>
    <w:rsid w:val="007571D6"/>
    <w:rsid w:val="00766C69"/>
    <w:rsid w:val="00772451"/>
    <w:rsid w:val="007E553D"/>
    <w:rsid w:val="0092524D"/>
    <w:rsid w:val="00941407"/>
    <w:rsid w:val="00963707"/>
    <w:rsid w:val="00974161"/>
    <w:rsid w:val="009C0F02"/>
    <w:rsid w:val="00B139B0"/>
    <w:rsid w:val="00B211CE"/>
    <w:rsid w:val="00B70D01"/>
    <w:rsid w:val="00BC16C8"/>
    <w:rsid w:val="00C10297"/>
    <w:rsid w:val="00C2485A"/>
    <w:rsid w:val="00C57842"/>
    <w:rsid w:val="00C87D09"/>
    <w:rsid w:val="00CB710F"/>
    <w:rsid w:val="00CC0108"/>
    <w:rsid w:val="00CD5D60"/>
    <w:rsid w:val="00CD77FD"/>
    <w:rsid w:val="00DA6ACF"/>
    <w:rsid w:val="00DE59F5"/>
    <w:rsid w:val="00E80CB6"/>
    <w:rsid w:val="00E81D33"/>
    <w:rsid w:val="00EC0D87"/>
    <w:rsid w:val="00EC7B3B"/>
    <w:rsid w:val="00F823A9"/>
    <w:rsid w:val="00FB2207"/>
    <w:rsid w:val="00FF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386AF"/>
  <w15:docId w15:val="{3EE49862-17D5-4658-B9AF-BB99CC20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0CE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7571D6"/>
    <w:pPr>
      <w:keepNext/>
      <w:keepLines/>
      <w:spacing w:before="240"/>
      <w:jc w:val="both"/>
      <w:outlineLvl w:val="0"/>
    </w:pPr>
    <w:rPr>
      <w:rFonts w:eastAsiaTheme="majorEastAsia" w:cstheme="majorBidi"/>
      <w:b/>
      <w:color w:val="000000" w:themeColor="text1"/>
      <w:sz w:val="28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7571D6"/>
    <w:pPr>
      <w:keepNext/>
      <w:keepLines/>
      <w:spacing w:before="40"/>
      <w:jc w:val="both"/>
      <w:outlineLvl w:val="1"/>
    </w:pPr>
    <w:rPr>
      <w:rFonts w:eastAsiaTheme="majorEastAsia" w:cstheme="majorBidi"/>
      <w:b/>
      <w:color w:val="CC0066"/>
      <w:szCs w:val="26"/>
      <w:u w:val="single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7571D6"/>
    <w:pPr>
      <w:keepNext/>
      <w:keepLines/>
      <w:spacing w:before="40"/>
      <w:jc w:val="both"/>
      <w:outlineLvl w:val="2"/>
    </w:pPr>
    <w:rPr>
      <w:rFonts w:eastAsiaTheme="majorEastAsia" w:cstheme="majorBidi"/>
      <w:b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571D6"/>
    <w:rPr>
      <w:rFonts w:ascii="Times New Roman" w:eastAsiaTheme="majorEastAsia" w:hAnsi="Times New Roman" w:cstheme="majorBidi"/>
      <w:b/>
      <w:color w:val="000000" w:themeColor="text1"/>
      <w:sz w:val="28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7571D6"/>
    <w:rPr>
      <w:rFonts w:ascii="Times New Roman" w:eastAsiaTheme="majorEastAsia" w:hAnsi="Times New Roman" w:cstheme="majorBidi"/>
      <w:b/>
      <w:color w:val="CC0066"/>
      <w:sz w:val="24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7571D6"/>
    <w:rPr>
      <w:rFonts w:ascii="Times New Roman" w:eastAsiaTheme="majorEastAsia" w:hAnsi="Times New Roman" w:cstheme="majorBidi"/>
      <w:b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5567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2675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67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3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10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Mélina REICHMUTH</dc:creator>
  <cp:lastModifiedBy>Sarah MORVAN</cp:lastModifiedBy>
  <cp:revision>11</cp:revision>
  <cp:lastPrinted>2020-02-24T17:50:00Z</cp:lastPrinted>
  <dcterms:created xsi:type="dcterms:W3CDTF">2022-01-12T13:14:00Z</dcterms:created>
  <dcterms:modified xsi:type="dcterms:W3CDTF">2022-01-14T14:17:00Z</dcterms:modified>
</cp:coreProperties>
</file>